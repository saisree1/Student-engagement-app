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C86D9F">
      <w:pPr>
        <w:rPr>
          <w:sz w:val="96"/>
        </w:rPr>
      </w:pPr>
      <w:r>
        <w:t xml:space="preserve">                            </w:t>
      </w:r>
      <w:r w:rsidRPr="00C86D9F">
        <w:rPr>
          <w:sz w:val="96"/>
        </w:rPr>
        <w:t>Digit Recognition</w:t>
      </w:r>
    </w:p>
    <w:p w:rsidR="00C86D9F" w:rsidRDefault="00C86D9F">
      <w:pPr>
        <w:rPr>
          <w:sz w:val="96"/>
        </w:rPr>
      </w:pPr>
    </w:p>
    <w:p w:rsidR="00C86D9F" w:rsidRDefault="00C86D9F">
      <w:pPr>
        <w:rPr>
          <w:sz w:val="72"/>
        </w:rPr>
      </w:pPr>
      <w:r>
        <w:rPr>
          <w:sz w:val="96"/>
        </w:rPr>
        <w:t xml:space="preserve">        </w:t>
      </w:r>
      <w:r w:rsidRPr="00C86D9F">
        <w:rPr>
          <w:sz w:val="72"/>
        </w:rPr>
        <w:t>15CSE387</w:t>
      </w:r>
      <w:proofErr w:type="gramStart"/>
      <w:r w:rsidRPr="00C86D9F">
        <w:rPr>
          <w:sz w:val="72"/>
        </w:rPr>
        <w:t>,Open</w:t>
      </w:r>
      <w:proofErr w:type="gramEnd"/>
      <w:r w:rsidRPr="00C86D9F">
        <w:rPr>
          <w:sz w:val="72"/>
        </w:rPr>
        <w:t xml:space="preserve"> Lab</w:t>
      </w:r>
    </w:p>
    <w:p w:rsidR="00C86D9F" w:rsidRDefault="00C86D9F">
      <w:pPr>
        <w:rPr>
          <w:sz w:val="72"/>
        </w:rPr>
      </w:pPr>
    </w:p>
    <w:p w:rsidR="00C86D9F" w:rsidRDefault="00C86D9F">
      <w:pPr>
        <w:rPr>
          <w:sz w:val="72"/>
        </w:rPr>
      </w:pPr>
    </w:p>
    <w:p w:rsidR="00C86D9F" w:rsidRDefault="00C86D9F">
      <w:pPr>
        <w:rPr>
          <w:sz w:val="72"/>
        </w:rPr>
      </w:pPr>
      <w:r>
        <w:rPr>
          <w:sz w:val="72"/>
        </w:rPr>
        <w:t xml:space="preserve">               </w:t>
      </w:r>
    </w:p>
    <w:p w:rsidR="00C86D9F" w:rsidRDefault="00C86D9F" w:rsidP="00C86D9F">
      <w:pPr>
        <w:jc w:val="center"/>
        <w:rPr>
          <w:sz w:val="72"/>
          <w:u w:val="single"/>
        </w:rPr>
      </w:pPr>
      <w:r w:rsidRPr="00C86D9F">
        <w:rPr>
          <w:sz w:val="72"/>
          <w:u w:val="single"/>
        </w:rPr>
        <w:t>Team Members</w:t>
      </w:r>
    </w:p>
    <w:p w:rsidR="00C86D9F" w:rsidRDefault="00C86D9F" w:rsidP="00C86D9F">
      <w:pPr>
        <w:jc w:val="center"/>
        <w:rPr>
          <w:sz w:val="72"/>
          <w:u w:val="single"/>
        </w:rPr>
      </w:pPr>
    </w:p>
    <w:p w:rsidR="00810560" w:rsidRDefault="00810560" w:rsidP="00810560">
      <w:pPr>
        <w:pStyle w:val="ListParagraph"/>
        <w:ind w:left="971"/>
        <w:jc w:val="center"/>
        <w:rPr>
          <w:sz w:val="56"/>
        </w:rPr>
      </w:pPr>
      <w:proofErr w:type="spellStart"/>
      <w:r>
        <w:rPr>
          <w:sz w:val="56"/>
        </w:rPr>
        <w:t>Y.D.Sai</w:t>
      </w:r>
      <w:proofErr w:type="spellEnd"/>
      <w:r>
        <w:rPr>
          <w:sz w:val="56"/>
        </w:rPr>
        <w:t xml:space="preserve"> Shreyas</w:t>
      </w:r>
      <w:proofErr w:type="gramStart"/>
      <w:r>
        <w:rPr>
          <w:sz w:val="56"/>
        </w:rPr>
        <w:t>,CSE15133</w:t>
      </w:r>
      <w:proofErr w:type="gramEnd"/>
    </w:p>
    <w:p w:rsidR="00C86D9F" w:rsidRDefault="00C86D9F" w:rsidP="00C86D9F">
      <w:pPr>
        <w:pStyle w:val="ListParagraph"/>
        <w:ind w:left="971"/>
        <w:jc w:val="center"/>
        <w:rPr>
          <w:sz w:val="56"/>
        </w:rPr>
      </w:pPr>
      <w:proofErr w:type="spellStart"/>
      <w:r w:rsidRPr="00C86D9F">
        <w:rPr>
          <w:sz w:val="56"/>
        </w:rPr>
        <w:t>B.Sudheesh</w:t>
      </w:r>
      <w:proofErr w:type="spellEnd"/>
      <w:r w:rsidRPr="00C86D9F">
        <w:rPr>
          <w:sz w:val="56"/>
        </w:rPr>
        <w:t xml:space="preserve"> Reddy</w:t>
      </w:r>
      <w:proofErr w:type="gramStart"/>
      <w:r w:rsidRPr="00C86D9F">
        <w:rPr>
          <w:sz w:val="56"/>
        </w:rPr>
        <w:t>,CSE15119</w:t>
      </w:r>
      <w:proofErr w:type="gramEnd"/>
    </w:p>
    <w:p w:rsidR="00C86D9F" w:rsidRDefault="00C86D9F" w:rsidP="00C86D9F">
      <w:pPr>
        <w:pStyle w:val="ListParagraph"/>
        <w:ind w:left="971"/>
        <w:jc w:val="center"/>
        <w:rPr>
          <w:sz w:val="56"/>
        </w:rPr>
      </w:pPr>
      <w:proofErr w:type="spellStart"/>
      <w:r>
        <w:rPr>
          <w:sz w:val="56"/>
        </w:rPr>
        <w:t>N.Sai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Sree</w:t>
      </w:r>
      <w:proofErr w:type="spellEnd"/>
      <w:r>
        <w:rPr>
          <w:sz w:val="56"/>
        </w:rPr>
        <w:t xml:space="preserve"> Nidhi</w:t>
      </w:r>
      <w:proofErr w:type="gramStart"/>
      <w:r>
        <w:rPr>
          <w:sz w:val="56"/>
        </w:rPr>
        <w:t>,CSE15082</w:t>
      </w:r>
      <w:proofErr w:type="gramEnd"/>
    </w:p>
    <w:p w:rsidR="00C86D9F" w:rsidRDefault="00C86D9F" w:rsidP="00C86D9F">
      <w:pPr>
        <w:pStyle w:val="ListParagraph"/>
        <w:ind w:left="971"/>
        <w:jc w:val="center"/>
        <w:rPr>
          <w:sz w:val="56"/>
        </w:rPr>
      </w:pPr>
      <w:proofErr w:type="spellStart"/>
      <w:r>
        <w:rPr>
          <w:sz w:val="56"/>
        </w:rPr>
        <w:t>V.Bhuvaneswar</w:t>
      </w:r>
      <w:proofErr w:type="spellEnd"/>
      <w:r>
        <w:rPr>
          <w:sz w:val="56"/>
        </w:rPr>
        <w:t xml:space="preserve"> Reddy</w:t>
      </w:r>
      <w:proofErr w:type="gramStart"/>
      <w:r>
        <w:rPr>
          <w:sz w:val="56"/>
        </w:rPr>
        <w:t>,CSE15108</w:t>
      </w:r>
      <w:proofErr w:type="gramEnd"/>
    </w:p>
    <w:p w:rsidR="00FB1700" w:rsidRDefault="00FB1700" w:rsidP="00C86D9F">
      <w:pPr>
        <w:pStyle w:val="ListParagraph"/>
        <w:ind w:left="971"/>
        <w:jc w:val="center"/>
        <w:rPr>
          <w:sz w:val="56"/>
        </w:rPr>
      </w:pPr>
    </w:p>
    <w:p w:rsidR="00FB1700" w:rsidRDefault="00FB1700" w:rsidP="00C86D9F">
      <w:pPr>
        <w:pStyle w:val="ListParagraph"/>
        <w:ind w:left="971"/>
        <w:jc w:val="center"/>
        <w:rPr>
          <w:sz w:val="56"/>
        </w:rPr>
      </w:pPr>
    </w:p>
    <w:p w:rsidR="00FB1700" w:rsidRDefault="00FB1700" w:rsidP="00C86D9F">
      <w:pPr>
        <w:pStyle w:val="ListParagraph"/>
        <w:ind w:left="971"/>
        <w:jc w:val="center"/>
        <w:rPr>
          <w:sz w:val="56"/>
        </w:rPr>
      </w:pPr>
    </w:p>
    <w:p w:rsidR="00FB1700" w:rsidRDefault="00FB1700" w:rsidP="00C86D9F">
      <w:pPr>
        <w:pStyle w:val="ListParagraph"/>
        <w:ind w:left="971"/>
        <w:jc w:val="center"/>
        <w:rPr>
          <w:sz w:val="56"/>
        </w:rPr>
      </w:pPr>
    </w:p>
    <w:p w:rsidR="00FB1700" w:rsidRPr="00FB1700" w:rsidRDefault="00FB1700" w:rsidP="00BD6B68">
      <w:pPr>
        <w:spacing w:line="276" w:lineRule="auto"/>
        <w:rPr>
          <w:sz w:val="56"/>
          <w:u w:val="single"/>
        </w:rPr>
      </w:pPr>
      <w:r w:rsidRPr="00FB1700">
        <w:rPr>
          <w:sz w:val="56"/>
          <w:u w:val="single"/>
        </w:rPr>
        <w:t>Abstract:</w:t>
      </w:r>
    </w:p>
    <w:p w:rsidR="00A11290" w:rsidRPr="002E0FB6" w:rsidRDefault="00A11290" w:rsidP="00BD6B68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this project, we use images, from the MNIST dataset, as input. Uses </w:t>
      </w:r>
      <w:proofErr w:type="spellStart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OpenCV</w:t>
      </w:r>
      <w:proofErr w:type="spellEnd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pre-process the image and to extract the digits from the picture.</w:t>
      </w:r>
    </w:p>
    <w:p w:rsidR="00A11290" w:rsidRPr="002E0FB6" w:rsidRDefault="00A11290" w:rsidP="00BD6B68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Using K-Nearest </w:t>
      </w:r>
      <w:proofErr w:type="spellStart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Neighbours</w:t>
      </w:r>
      <w:proofErr w:type="spellEnd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digits </w:t>
      </w:r>
      <w:proofErr w:type="gramStart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are </w:t>
      </w:r>
      <w:proofErr w:type="spellStart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recognised</w:t>
      </w:r>
      <w:proofErr w:type="spellEnd"/>
      <w:proofErr w:type="gramEnd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the image. After feature extraction from images for OCR -A HOG (Histogram of Gradients) is drawn.</w:t>
      </w:r>
    </w:p>
    <w:p w:rsidR="00A11290" w:rsidRPr="002E0FB6" w:rsidRDefault="00A11290" w:rsidP="00BD6B68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Basically, it</w:t>
      </w:r>
      <w:proofErr w:type="gramEnd"/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tries to capture the shape of structures in the region by capturing information about gradients.</w:t>
      </w:r>
    </w:p>
    <w:p w:rsidR="00A11290" w:rsidRPr="002E0FB6" w:rsidRDefault="00A11290" w:rsidP="00BD6B68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 gradient are simply intensity changes across pixels in an image. It works by dividing the image into small (usually 8x8 pixels) cells and blocks of 4x4 cells.</w:t>
      </w:r>
    </w:p>
    <w:p w:rsidR="00A11290" w:rsidRPr="002E0FB6" w:rsidRDefault="00A11290" w:rsidP="00BD6B68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E0F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Each cell has a fixed number of gradient orientation bins. Each pixel in the cell votes for a gradient orientation bin with a vote proportional to the gradient magnitude at that pixel or simply put, the "histogram" counts how many pixels have an edge with a specific orientation.</w:t>
      </w:r>
    </w:p>
    <w:p w:rsidR="00A11290" w:rsidRDefault="00A11290" w:rsidP="00B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</w:p>
    <w:p w:rsidR="00A11290" w:rsidRDefault="00A11290" w:rsidP="00B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en-IN"/>
        </w:rPr>
        <w:t>Note:</w:t>
      </w:r>
    </w:p>
    <w:p w:rsidR="00A11290" w:rsidRDefault="00A11290" w:rsidP="00BD6B6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User image should be a scanned (at least 300dpi) image.</w:t>
      </w:r>
    </w:p>
    <w:p w:rsidR="00A11290" w:rsidRDefault="00A11290" w:rsidP="00BD6B68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 xml:space="preserve">Image can be any format supported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  <w:t>.</w:t>
      </w:r>
    </w:p>
    <w:p w:rsidR="00A11290" w:rsidRDefault="00A11290" w:rsidP="00BD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en-IN"/>
        </w:rPr>
      </w:pPr>
    </w:p>
    <w:p w:rsidR="007D7BDB" w:rsidRDefault="00A11290" w:rsidP="00BD6B68">
      <w:pPr>
        <w:spacing w:line="276" w:lineRule="auto"/>
        <w:rPr>
          <w:sz w:val="56"/>
          <w:u w:val="single"/>
        </w:rPr>
      </w:pPr>
      <w:r>
        <w:rPr>
          <w:sz w:val="56"/>
          <w:u w:val="single"/>
        </w:rPr>
        <w:t>Description</w:t>
      </w:r>
      <w:r w:rsidRPr="00FB1700">
        <w:rPr>
          <w:sz w:val="56"/>
          <w:u w:val="single"/>
        </w:rPr>
        <w:t>:</w:t>
      </w:r>
    </w:p>
    <w:p w:rsidR="008D517A" w:rsidRPr="008D517A" w:rsidRDefault="008D517A" w:rsidP="00BD6B68">
      <w:pPr>
        <w:spacing w:line="276" w:lineRule="auto"/>
        <w:rPr>
          <w:sz w:val="28"/>
          <w:szCs w:val="28"/>
          <w:u w:val="single"/>
        </w:rPr>
      </w:pPr>
    </w:p>
    <w:p w:rsidR="00A11290" w:rsidRPr="002E0FB6" w:rsidRDefault="007D7BDB" w:rsidP="00BD6B68">
      <w:pPr>
        <w:spacing w:line="276" w:lineRule="auto"/>
        <w:rPr>
          <w:rFonts w:ascii="Arial" w:hAnsi="Arial" w:cs="Arial"/>
          <w:color w:val="111111"/>
          <w:sz w:val="24"/>
          <w:szCs w:val="24"/>
          <w:shd w:val="clear" w:color="auto" w:fill="FDFDFD"/>
        </w:rPr>
      </w:pPr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 xml:space="preserve">Detecting handwritten digits using HOG features and a multiclass Linear SVM is the </w:t>
      </w:r>
      <w:proofErr w:type="spellStart"/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>objective.To</w:t>
      </w:r>
      <w:proofErr w:type="spellEnd"/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 xml:space="preserve"> do </w:t>
      </w:r>
      <w:proofErr w:type="spellStart"/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>that</w:t>
      </w:r>
      <w:proofErr w:type="gramStart"/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>,these</w:t>
      </w:r>
      <w:proofErr w:type="spellEnd"/>
      <w:proofErr w:type="gramEnd"/>
      <w:r w:rsidRPr="002E0FB6">
        <w:rPr>
          <w:rFonts w:ascii="Arial" w:hAnsi="Arial" w:cs="Arial"/>
          <w:color w:val="111111"/>
          <w:sz w:val="24"/>
          <w:szCs w:val="24"/>
          <w:shd w:val="clear" w:color="auto" w:fill="FDFDFD"/>
        </w:rPr>
        <w:t xml:space="preserve"> steps should be followed:</w:t>
      </w:r>
    </w:p>
    <w:p w:rsidR="007D7BDB" w:rsidRPr="007D7BDB" w:rsidRDefault="007D7BDB" w:rsidP="00BD6B68">
      <w:pPr>
        <w:numPr>
          <w:ilvl w:val="0"/>
          <w:numId w:val="27"/>
        </w:numPr>
        <w:shd w:val="clear" w:color="auto" w:fill="FDFDFD"/>
        <w:spacing w:before="100" w:beforeAutospacing="1" w:after="100" w:afterAutospacing="1" w:line="276" w:lineRule="auto"/>
        <w:ind w:left="450"/>
        <w:rPr>
          <w:rFonts w:ascii="Arial" w:eastAsia="Times New Roman" w:hAnsi="Arial" w:cs="Arial"/>
          <w:color w:val="111111"/>
          <w:sz w:val="24"/>
          <w:szCs w:val="24"/>
        </w:rPr>
      </w:pPr>
      <w:r w:rsidRPr="002E0FB6">
        <w:rPr>
          <w:rFonts w:ascii="Arial" w:eastAsia="Times New Roman" w:hAnsi="Arial" w:cs="Arial"/>
          <w:color w:val="111111"/>
          <w:sz w:val="24"/>
          <w:szCs w:val="24"/>
        </w:rPr>
        <w:t>A</w:t>
      </w:r>
      <w:r w:rsidRPr="007D7BDB">
        <w:rPr>
          <w:rFonts w:ascii="Arial" w:eastAsia="Times New Roman" w:hAnsi="Arial" w:cs="Arial"/>
          <w:color w:val="111111"/>
          <w:sz w:val="24"/>
          <w:szCs w:val="24"/>
        </w:rPr>
        <w:t xml:space="preserve"> database of handwritten digits</w:t>
      </w:r>
      <w:r w:rsidRPr="002E0FB6">
        <w:rPr>
          <w:rFonts w:ascii="Arial" w:eastAsia="Times New Roman" w:hAnsi="Arial" w:cs="Arial"/>
          <w:color w:val="111111"/>
          <w:sz w:val="24"/>
          <w:szCs w:val="24"/>
        </w:rPr>
        <w:t xml:space="preserve"> to train the classifier</w:t>
      </w:r>
      <w:r w:rsidRPr="007D7BDB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7D7BDB" w:rsidRPr="007D7BDB" w:rsidRDefault="007D7BDB" w:rsidP="00BD6B68">
      <w:pPr>
        <w:numPr>
          <w:ilvl w:val="0"/>
          <w:numId w:val="27"/>
        </w:numPr>
        <w:shd w:val="clear" w:color="auto" w:fill="FDFDFD"/>
        <w:spacing w:before="100" w:beforeAutospacing="1" w:after="100" w:afterAutospacing="1" w:line="276" w:lineRule="auto"/>
        <w:ind w:left="450"/>
        <w:rPr>
          <w:rFonts w:ascii="Arial" w:eastAsia="Times New Roman" w:hAnsi="Arial" w:cs="Arial"/>
          <w:color w:val="111111"/>
          <w:sz w:val="24"/>
          <w:szCs w:val="24"/>
        </w:rPr>
      </w:pPr>
      <w:r w:rsidRPr="007D7BDB">
        <w:rPr>
          <w:rFonts w:ascii="Arial" w:eastAsia="Times New Roman" w:hAnsi="Arial" w:cs="Arial"/>
          <w:color w:val="111111"/>
          <w:sz w:val="24"/>
          <w:szCs w:val="24"/>
        </w:rPr>
        <w:t>For each handwritten digit in the database, extract HOG features and train a Linear SVM.</w:t>
      </w:r>
    </w:p>
    <w:p w:rsidR="007D7BDB" w:rsidRDefault="007D7BDB" w:rsidP="00BD6B68">
      <w:pPr>
        <w:numPr>
          <w:ilvl w:val="0"/>
          <w:numId w:val="27"/>
        </w:numPr>
        <w:shd w:val="clear" w:color="auto" w:fill="FDFDFD"/>
        <w:spacing w:before="100" w:beforeAutospacing="1" w:after="100" w:afterAutospacing="1" w:line="276" w:lineRule="auto"/>
        <w:ind w:left="450"/>
        <w:rPr>
          <w:rFonts w:ascii="Arial" w:eastAsia="Times New Roman" w:hAnsi="Arial" w:cs="Arial"/>
          <w:color w:val="111111"/>
          <w:sz w:val="24"/>
          <w:szCs w:val="24"/>
        </w:rPr>
      </w:pPr>
      <w:r w:rsidRPr="007D7BDB">
        <w:rPr>
          <w:rFonts w:ascii="Arial" w:eastAsia="Times New Roman" w:hAnsi="Arial" w:cs="Arial"/>
          <w:color w:val="111111"/>
          <w:sz w:val="24"/>
          <w:szCs w:val="24"/>
        </w:rPr>
        <w:t>Use the classifier trai</w:t>
      </w:r>
      <w:r w:rsidR="002E0FB6">
        <w:rPr>
          <w:rFonts w:ascii="Arial" w:eastAsia="Times New Roman" w:hAnsi="Arial" w:cs="Arial"/>
          <w:color w:val="111111"/>
          <w:sz w:val="24"/>
          <w:szCs w:val="24"/>
        </w:rPr>
        <w:t>ned in step 2 to predict digits</w:t>
      </w:r>
      <w:r w:rsidR="00BD6B68">
        <w:rPr>
          <w:rFonts w:ascii="Arial" w:eastAsia="Times New Roman" w:hAnsi="Arial" w:cs="Arial"/>
          <w:color w:val="111111"/>
          <w:sz w:val="24"/>
          <w:szCs w:val="24"/>
        </w:rPr>
        <w:t>.</w:t>
      </w:r>
      <w:r w:rsidR="00BD6B68">
        <w:rPr>
          <w:rFonts w:ascii="Arial" w:eastAsia="Times New Roman" w:hAnsi="Arial" w:cs="Arial"/>
          <w:color w:val="111111"/>
          <w:sz w:val="24"/>
          <w:szCs w:val="24"/>
        </w:rPr>
        <w:br/>
      </w:r>
    </w:p>
    <w:p w:rsidR="00BD6B68" w:rsidRPr="002E0FB6" w:rsidRDefault="00BD6B68" w:rsidP="00BD6B68">
      <w:pPr>
        <w:shd w:val="clear" w:color="auto" w:fill="FDFDFD"/>
        <w:spacing w:before="100" w:beforeAutospacing="1" w:after="100" w:afterAutospacing="1" w:line="276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A11290" w:rsidRPr="007F60B4" w:rsidRDefault="008D517A" w:rsidP="00BD6B68">
      <w:pPr>
        <w:pStyle w:val="Heading3"/>
        <w:shd w:val="clear" w:color="auto" w:fill="FDFDFD"/>
        <w:spacing w:before="0" w:after="225" w:line="276" w:lineRule="auto"/>
        <w:rPr>
          <w:rFonts w:asciiTheme="minorHAnsi" w:eastAsia="Times New Roman" w:hAnsiTheme="minorHAnsi" w:cstheme="minorHAnsi"/>
          <w:color w:val="111111"/>
          <w:sz w:val="36"/>
          <w:szCs w:val="36"/>
          <w:u w:val="single"/>
        </w:rPr>
      </w:pPr>
      <w:proofErr w:type="gramStart"/>
      <w:r>
        <w:rPr>
          <w:rFonts w:asciiTheme="minorHAnsi" w:eastAsia="Times New Roman" w:hAnsiTheme="minorHAnsi" w:cstheme="minorHAnsi"/>
          <w:color w:val="111111"/>
          <w:sz w:val="36"/>
          <w:szCs w:val="36"/>
          <w:u w:val="single"/>
        </w:rPr>
        <w:lastRenderedPageBreak/>
        <w:t>1.</w:t>
      </w:r>
      <w:r w:rsidR="00A11290" w:rsidRPr="007F60B4">
        <w:rPr>
          <w:rFonts w:asciiTheme="minorHAnsi" w:eastAsia="Times New Roman" w:hAnsiTheme="minorHAnsi" w:cstheme="minorHAnsi"/>
          <w:color w:val="111111"/>
          <w:sz w:val="36"/>
          <w:szCs w:val="36"/>
          <w:u w:val="single"/>
        </w:rPr>
        <w:t>MNIST</w:t>
      </w:r>
      <w:proofErr w:type="gramEnd"/>
      <w:r w:rsidR="00A11290" w:rsidRPr="007F60B4">
        <w:rPr>
          <w:rFonts w:asciiTheme="minorHAnsi" w:eastAsia="Times New Roman" w:hAnsiTheme="minorHAnsi" w:cstheme="minorHAnsi"/>
          <w:color w:val="111111"/>
          <w:sz w:val="36"/>
          <w:szCs w:val="36"/>
          <w:u w:val="single"/>
        </w:rPr>
        <w:t> database of handwritten digits:</w:t>
      </w:r>
    </w:p>
    <w:p w:rsidR="002E0FB6" w:rsidRDefault="00A11290" w:rsidP="00BD6B68">
      <w:pPr>
        <w:pStyle w:val="NormalWeb"/>
        <w:shd w:val="clear" w:color="auto" w:fill="FDFDFD"/>
        <w:spacing w:before="0" w:beforeAutospacing="0" w:after="225" w:afterAutospacing="0" w:line="276" w:lineRule="auto"/>
        <w:rPr>
          <w:rFonts w:ascii="Arial" w:hAnsi="Arial" w:cs="Arial"/>
          <w:color w:val="111111"/>
        </w:rPr>
      </w:pPr>
      <w:r w:rsidRPr="00A11290">
        <w:t xml:space="preserve">        </w:t>
      </w:r>
      <w:r w:rsidRPr="00A11290">
        <w:rPr>
          <w:rFonts w:ascii="Arial" w:hAnsi="Arial" w:cs="Arial"/>
          <w:color w:val="111111"/>
          <w:shd w:val="clear" w:color="auto" w:fill="FDFDFD"/>
        </w:rPr>
        <w:t xml:space="preserve">The MNIST database is a set of 70000 samples of handwritten digits where each sample consists of a grayscale image of size 28×28. There are </w:t>
      </w:r>
      <w:proofErr w:type="gramStart"/>
      <w:r w:rsidRPr="00A11290">
        <w:rPr>
          <w:rFonts w:ascii="Arial" w:hAnsi="Arial" w:cs="Arial"/>
          <w:color w:val="111111"/>
          <w:shd w:val="clear" w:color="auto" w:fill="FDFDFD"/>
        </w:rPr>
        <w:t>a total of 70,000</w:t>
      </w:r>
      <w:proofErr w:type="gramEnd"/>
      <w:r w:rsidRPr="00A11290">
        <w:rPr>
          <w:rFonts w:ascii="Arial" w:hAnsi="Arial" w:cs="Arial"/>
          <w:color w:val="111111"/>
          <w:shd w:val="clear" w:color="auto" w:fill="FDFDFD"/>
        </w:rPr>
        <w:t xml:space="preserve"> samples. </w:t>
      </w:r>
      <w:r w:rsidR="007D7BDB">
        <w:rPr>
          <w:rFonts w:ascii="Arial" w:hAnsi="Arial" w:cs="Arial"/>
          <w:color w:val="111111"/>
          <w:shd w:val="clear" w:color="auto" w:fill="FDFDFD"/>
        </w:rPr>
        <w:t xml:space="preserve">We have </w:t>
      </w:r>
      <w:r w:rsidR="007D7BDB" w:rsidRPr="007D7BDB">
        <w:rPr>
          <w:rFonts w:ascii="Arial" w:hAnsi="Arial" w:cs="Arial"/>
          <w:color w:val="111111"/>
        </w:rPr>
        <w:t xml:space="preserve">calculated the number of samples for each digit using </w:t>
      </w:r>
      <w:r w:rsidR="007D7BDB">
        <w:rPr>
          <w:rFonts w:ascii="Arial" w:hAnsi="Arial" w:cs="Arial"/>
          <w:color w:val="111111"/>
        </w:rPr>
        <w:t>“</w:t>
      </w:r>
      <w:proofErr w:type="spellStart"/>
      <w:r w:rsidR="007D7BDB" w:rsidRPr="007D7BDB">
        <w:rPr>
          <w:rFonts w:ascii="Arial" w:hAnsi="Arial" w:cs="Arial"/>
          <w:color w:val="111111"/>
        </w:rPr>
        <w:t>collections.Counter</w:t>
      </w:r>
      <w:proofErr w:type="spellEnd"/>
      <w:r w:rsidR="007D7BDB">
        <w:rPr>
          <w:rFonts w:ascii="Arial" w:hAnsi="Arial" w:cs="Arial"/>
          <w:color w:val="111111"/>
        </w:rPr>
        <w:t>”</w:t>
      </w:r>
      <w:r w:rsidR="007D7BDB" w:rsidRPr="007D7BDB">
        <w:rPr>
          <w:rFonts w:ascii="Arial" w:hAnsi="Arial" w:cs="Arial"/>
          <w:color w:val="111111"/>
        </w:rPr>
        <w:t xml:space="preserve"> class. </w:t>
      </w:r>
    </w:p>
    <w:p w:rsidR="007D7BDB" w:rsidRPr="007D7BDB" w:rsidRDefault="007D7BDB" w:rsidP="00BD6B68">
      <w:pPr>
        <w:pStyle w:val="NormalWeb"/>
        <w:shd w:val="clear" w:color="auto" w:fill="FDFDFD"/>
        <w:spacing w:before="0" w:beforeAutospacing="0" w:after="225" w:afterAutospacing="0" w:line="276" w:lineRule="auto"/>
        <w:rPr>
          <w:rFonts w:ascii="Arial" w:hAnsi="Arial" w:cs="Arial"/>
          <w:color w:val="111111"/>
        </w:rPr>
      </w:pPr>
      <w:r w:rsidRPr="007D7BDB">
        <w:rPr>
          <w:rFonts w:ascii="Arial" w:hAnsi="Arial" w:cs="Arial"/>
          <w:color w:val="111111"/>
        </w:rPr>
        <w:t>The a</w:t>
      </w:r>
      <w:r>
        <w:rPr>
          <w:rFonts w:ascii="Arial" w:hAnsi="Arial" w:cs="Arial"/>
          <w:color w:val="111111"/>
        </w:rPr>
        <w:t xml:space="preserve">ctual samples for each digit is like this </w:t>
      </w:r>
      <w:proofErr w:type="gramStart"/>
      <w:r>
        <w:rPr>
          <w:rFonts w:ascii="Arial" w:hAnsi="Arial" w:cs="Arial"/>
          <w:color w:val="111111"/>
        </w:rPr>
        <w:t xml:space="preserve">below </w:t>
      </w:r>
      <w:r w:rsidRPr="007D7BDB">
        <w:rPr>
          <w:rFonts w:ascii="Arial" w:hAnsi="Arial" w:cs="Arial"/>
          <w:color w:val="111111"/>
        </w:rPr>
        <w:t xml:space="preserve"> -</w:t>
      </w:r>
      <w:proofErr w:type="gramEnd"/>
    </w:p>
    <w:tbl>
      <w:tblPr>
        <w:tblW w:w="0" w:type="auto"/>
        <w:jc w:val="center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503"/>
      </w:tblGrid>
      <w:tr w:rsidR="007D7BDB" w:rsidRPr="007D7BDB" w:rsidTr="007D7BD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Digits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 xml:space="preserve">   </w:t>
            </w:r>
            <w:r w:rsidRPr="007D7BD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Number of samples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6903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7877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6990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7141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6824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6313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6876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7293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6825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7D7BDB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6958</w:t>
            </w:r>
          </w:p>
        </w:tc>
      </w:tr>
      <w:tr w:rsidR="007D7BDB" w:rsidRPr="007D7BDB" w:rsidTr="007D7BDB">
        <w:trPr>
          <w:tblCellSpacing w:w="15" w:type="dxa"/>
          <w:jc w:val="center"/>
        </w:trPr>
        <w:tc>
          <w:tcPr>
            <w:tcW w:w="0" w:type="auto"/>
            <w:shd w:val="clear" w:color="auto" w:fill="FDFDFD"/>
            <w:vAlign w:val="center"/>
          </w:tcPr>
          <w:p w:rsidR="007D7BDB" w:rsidRPr="007D7BDB" w:rsidRDefault="007D7BDB" w:rsidP="00BD6B68">
            <w:pPr>
              <w:spacing w:line="276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D"/>
            <w:vAlign w:val="center"/>
          </w:tcPr>
          <w:p w:rsidR="007D7BDB" w:rsidRPr="007D7BDB" w:rsidRDefault="007D7BDB" w:rsidP="00BD6B68">
            <w:pPr>
              <w:spacing w:line="276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</w:p>
        </w:tc>
      </w:tr>
    </w:tbl>
    <w:p w:rsidR="007D7BDB" w:rsidRPr="007F60B4" w:rsidRDefault="008D517A" w:rsidP="00BD6B68">
      <w:pPr>
        <w:pStyle w:val="Heading3"/>
        <w:shd w:val="clear" w:color="auto" w:fill="FDFDFD"/>
        <w:spacing w:before="0" w:after="225" w:line="276" w:lineRule="auto"/>
        <w:rPr>
          <w:rFonts w:asciiTheme="minorHAnsi" w:hAnsiTheme="minorHAnsi" w:cstheme="minorHAnsi"/>
          <w:bCs/>
          <w:color w:val="111111"/>
          <w:sz w:val="36"/>
          <w:szCs w:val="36"/>
          <w:u w:val="single"/>
        </w:rPr>
      </w:pPr>
      <w:proofErr w:type="gramStart"/>
      <w:r>
        <w:rPr>
          <w:rFonts w:asciiTheme="minorHAnsi" w:hAnsiTheme="minorHAnsi" w:cstheme="minorHAnsi"/>
          <w:bCs/>
          <w:color w:val="111111"/>
          <w:sz w:val="36"/>
          <w:szCs w:val="36"/>
          <w:u w:val="single"/>
        </w:rPr>
        <w:t>2.</w:t>
      </w:r>
      <w:r w:rsidR="007D7BDB" w:rsidRPr="007F60B4">
        <w:rPr>
          <w:rFonts w:asciiTheme="minorHAnsi" w:hAnsiTheme="minorHAnsi" w:cstheme="minorHAnsi"/>
          <w:bCs/>
          <w:color w:val="111111"/>
          <w:sz w:val="36"/>
          <w:szCs w:val="36"/>
          <w:u w:val="single"/>
        </w:rPr>
        <w:t>Training</w:t>
      </w:r>
      <w:proofErr w:type="gramEnd"/>
      <w:r w:rsidR="007D7BDB" w:rsidRPr="007F60B4">
        <w:rPr>
          <w:rFonts w:asciiTheme="minorHAnsi" w:hAnsiTheme="minorHAnsi" w:cstheme="minorHAnsi"/>
          <w:bCs/>
          <w:color w:val="111111"/>
          <w:sz w:val="36"/>
          <w:szCs w:val="36"/>
          <w:u w:val="single"/>
        </w:rPr>
        <w:t xml:space="preserve"> a Classifier:</w:t>
      </w:r>
    </w:p>
    <w:p w:rsidR="007D7BDB" w:rsidRPr="00810560" w:rsidRDefault="00276E5E" w:rsidP="00BD6B68">
      <w:pPr>
        <w:spacing w:line="276" w:lineRule="auto"/>
        <w:rPr>
          <w:rFonts w:ascii="Arial" w:hAnsi="Arial" w:cs="Arial"/>
        </w:rPr>
      </w:pPr>
      <w:r>
        <w:t xml:space="preserve">      </w:t>
      </w:r>
      <w:r w:rsidR="007D7BDB">
        <w:t xml:space="preserve"> </w:t>
      </w:r>
      <w:r w:rsidR="00F95BC3" w:rsidRPr="00810560">
        <w:rPr>
          <w:rFonts w:ascii="Arial" w:hAnsi="Arial" w:cs="Arial"/>
        </w:rPr>
        <w:t xml:space="preserve">To train the </w:t>
      </w:r>
      <w:proofErr w:type="spellStart"/>
      <w:r w:rsidR="00F95BC3" w:rsidRPr="00810560">
        <w:rPr>
          <w:rFonts w:ascii="Arial" w:hAnsi="Arial" w:cs="Arial"/>
        </w:rPr>
        <w:t>classifer</w:t>
      </w:r>
      <w:proofErr w:type="gramStart"/>
      <w:r w:rsidR="00F95BC3" w:rsidRPr="00810560">
        <w:rPr>
          <w:rFonts w:ascii="Arial" w:hAnsi="Arial" w:cs="Arial"/>
        </w:rPr>
        <w:t>,a</w:t>
      </w:r>
      <w:proofErr w:type="spellEnd"/>
      <w:proofErr w:type="gramEnd"/>
      <w:r w:rsidR="00F95BC3" w:rsidRPr="00810560">
        <w:rPr>
          <w:rFonts w:ascii="Arial" w:hAnsi="Arial" w:cs="Arial"/>
        </w:rPr>
        <w:t xml:space="preserve"> certain modules &amp; packages are used.</w:t>
      </w:r>
    </w:p>
    <w:p w:rsidR="00A11290" w:rsidRDefault="00F95BC3" w:rsidP="00BD6B68">
      <w:pPr>
        <w:spacing w:line="276" w:lineRule="auto"/>
        <w:rPr>
          <w:sz w:val="28"/>
        </w:rPr>
      </w:pPr>
      <w:r>
        <w:rPr>
          <w:sz w:val="24"/>
        </w:rPr>
        <w:t xml:space="preserve">        </w:t>
      </w:r>
      <w:r>
        <w:t xml:space="preserve">  </w:t>
      </w:r>
      <w:r w:rsidR="008D517A">
        <w:t xml:space="preserve">   </w:t>
      </w:r>
      <w:r w:rsidR="00276E5E" w:rsidRPr="00400545">
        <w:rPr>
          <w:b/>
        </w:rPr>
        <w:t xml:space="preserve"> </w:t>
      </w:r>
      <w:proofErr w:type="gramStart"/>
      <w:r w:rsidRPr="00400545">
        <w:rPr>
          <w:rFonts w:ascii="Arial" w:hAnsi="Arial" w:cs="Arial"/>
          <w:b/>
          <w:bCs/>
          <w:color w:val="111111"/>
          <w:sz w:val="28"/>
          <w:szCs w:val="39"/>
        </w:rPr>
        <w:t>Packages</w:t>
      </w:r>
      <w:r w:rsidR="00276E5E">
        <w:rPr>
          <w:rFonts w:ascii="Arial" w:hAnsi="Arial" w:cs="Arial"/>
          <w:bCs/>
          <w:color w:val="111111"/>
          <w:sz w:val="28"/>
          <w:szCs w:val="39"/>
        </w:rPr>
        <w:t xml:space="preserve"> </w:t>
      </w:r>
      <w:r w:rsidRPr="00F95BC3">
        <w:rPr>
          <w:rFonts w:ascii="Arial" w:hAnsi="Arial" w:cs="Arial"/>
          <w:bCs/>
          <w:color w:val="111111"/>
          <w:sz w:val="28"/>
          <w:szCs w:val="39"/>
        </w:rPr>
        <w:t>:</w:t>
      </w:r>
      <w:proofErr w:type="gramEnd"/>
      <w:r w:rsidR="00276E5E">
        <w:rPr>
          <w:rFonts w:ascii="Arial" w:hAnsi="Arial" w:cs="Arial"/>
          <w:bCs/>
          <w:color w:val="111111"/>
          <w:sz w:val="28"/>
          <w:szCs w:val="39"/>
        </w:rPr>
        <w:t xml:space="preserve"> </w:t>
      </w:r>
      <w:proofErr w:type="spellStart"/>
      <w:r w:rsidR="00276E5E">
        <w:rPr>
          <w:rFonts w:ascii="Arial" w:hAnsi="Arial" w:cs="Arial"/>
          <w:bCs/>
          <w:color w:val="111111"/>
          <w:sz w:val="28"/>
          <w:szCs w:val="39"/>
        </w:rPr>
        <w:t>sklearn</w:t>
      </w:r>
      <w:proofErr w:type="spellEnd"/>
      <w:r w:rsidR="00276E5E">
        <w:rPr>
          <w:rFonts w:ascii="Arial" w:hAnsi="Arial" w:cs="Arial"/>
          <w:bCs/>
          <w:color w:val="111111"/>
          <w:sz w:val="28"/>
          <w:szCs w:val="39"/>
        </w:rPr>
        <w:t xml:space="preserve"> </w:t>
      </w:r>
      <w:r w:rsidRPr="00F95BC3">
        <w:rPr>
          <w:sz w:val="28"/>
        </w:rPr>
        <w:t>,</w:t>
      </w:r>
      <w:r w:rsidR="00276E5E">
        <w:rPr>
          <w:sz w:val="28"/>
        </w:rPr>
        <w:t xml:space="preserve"> </w:t>
      </w:r>
      <w:proofErr w:type="spellStart"/>
      <w:r w:rsidRPr="00F95BC3">
        <w:rPr>
          <w:sz w:val="28"/>
        </w:rPr>
        <w:t>skimage</w:t>
      </w:r>
      <w:proofErr w:type="spellEnd"/>
      <w:r w:rsidR="00276E5E">
        <w:rPr>
          <w:sz w:val="28"/>
        </w:rPr>
        <w:t xml:space="preserve"> , </w:t>
      </w:r>
      <w:proofErr w:type="spellStart"/>
      <w:r w:rsidR="00276E5E">
        <w:rPr>
          <w:sz w:val="28"/>
        </w:rPr>
        <w:t>sklearn.datasets</w:t>
      </w:r>
      <w:proofErr w:type="spellEnd"/>
      <w:r w:rsidR="008D517A">
        <w:rPr>
          <w:sz w:val="28"/>
        </w:rPr>
        <w:t xml:space="preserve"> ,</w:t>
      </w:r>
      <w:proofErr w:type="spellStart"/>
      <w:r w:rsidR="002E0FB6" w:rsidRPr="00F95BC3">
        <w:rPr>
          <w:sz w:val="28"/>
        </w:rPr>
        <w:t>sklearn</w:t>
      </w:r>
      <w:r w:rsidR="002E0FB6">
        <w:rPr>
          <w:sz w:val="28"/>
        </w:rPr>
        <w:t>.externals.joblib</w:t>
      </w:r>
      <w:proofErr w:type="spellEnd"/>
      <w:r w:rsidR="00276E5E">
        <w:rPr>
          <w:sz w:val="28"/>
        </w:rPr>
        <w:t>.</w:t>
      </w:r>
    </w:p>
    <w:p w:rsidR="00F95BC3" w:rsidRDefault="00F95BC3" w:rsidP="00BD6B68">
      <w:pPr>
        <w:spacing w:line="276" w:lineRule="auto"/>
        <w:rPr>
          <w:sz w:val="28"/>
        </w:rPr>
      </w:pPr>
      <w:r>
        <w:rPr>
          <w:sz w:val="28"/>
        </w:rPr>
        <w:t xml:space="preserve">        </w:t>
      </w:r>
      <w:r w:rsidR="002E0FB6">
        <w:rPr>
          <w:sz w:val="28"/>
        </w:rPr>
        <w:t xml:space="preserve">   </w:t>
      </w:r>
      <w:r>
        <w:rPr>
          <w:sz w:val="28"/>
        </w:rPr>
        <w:t xml:space="preserve"> </w:t>
      </w:r>
      <w:proofErr w:type="gramStart"/>
      <w:r w:rsidRPr="00400545">
        <w:rPr>
          <w:b/>
          <w:sz w:val="28"/>
        </w:rPr>
        <w:t>Modules</w:t>
      </w:r>
      <w:r w:rsidR="00276E5E" w:rsidRPr="00400545">
        <w:rPr>
          <w:sz w:val="24"/>
        </w:rPr>
        <w:t xml:space="preserve"> </w:t>
      </w:r>
      <w:r w:rsidR="0006741E">
        <w:rPr>
          <w:sz w:val="24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06741E">
        <w:rPr>
          <w:sz w:val="28"/>
        </w:rPr>
        <w:t xml:space="preserve"> </w:t>
      </w:r>
      <w:proofErr w:type="spellStart"/>
      <w:r w:rsidR="00276E5E">
        <w:rPr>
          <w:sz w:val="28"/>
        </w:rPr>
        <w:t>LinearSVC</w:t>
      </w:r>
      <w:proofErr w:type="spellEnd"/>
      <w:r w:rsidR="00276E5E">
        <w:rPr>
          <w:sz w:val="28"/>
        </w:rPr>
        <w:t xml:space="preserve"> , </w:t>
      </w:r>
      <w:proofErr w:type="spellStart"/>
      <w:r w:rsidR="00276E5E">
        <w:rPr>
          <w:sz w:val="28"/>
        </w:rPr>
        <w:t>numpy</w:t>
      </w:r>
      <w:proofErr w:type="spellEnd"/>
      <w:r w:rsidR="00276E5E">
        <w:rPr>
          <w:sz w:val="28"/>
        </w:rPr>
        <w:t>.</w:t>
      </w:r>
    </w:p>
    <w:p w:rsidR="002E0FB6" w:rsidRDefault="0091249A" w:rsidP="00BD6B68">
      <w:pPr>
        <w:spacing w:line="276" w:lineRule="auto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1038959</wp:posOffset>
            </wp:positionH>
            <wp:positionV relativeFrom="paragraph">
              <wp:posOffset>178846</wp:posOffset>
            </wp:positionV>
            <wp:extent cx="358775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47" y="21333"/>
                <wp:lineTo x="214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91249A" w:rsidRDefault="0091249A" w:rsidP="00BD6B68">
      <w:pPr>
        <w:spacing w:line="276" w:lineRule="auto"/>
        <w:rPr>
          <w:sz w:val="24"/>
        </w:rPr>
      </w:pPr>
    </w:p>
    <w:p w:rsidR="00276E5E" w:rsidRPr="00810560" w:rsidRDefault="00276E5E" w:rsidP="00BD6B68">
      <w:pPr>
        <w:spacing w:line="276" w:lineRule="auto"/>
        <w:rPr>
          <w:rFonts w:ascii="Arial" w:hAnsi="Arial" w:cs="Arial"/>
        </w:rPr>
      </w:pPr>
      <w:proofErr w:type="spellStart"/>
      <w:r w:rsidRPr="00810560">
        <w:rPr>
          <w:rFonts w:ascii="Arial" w:hAnsi="Arial" w:cs="Arial"/>
        </w:rPr>
        <w:lastRenderedPageBreak/>
        <w:t>Sklearn.externals.joblib</w:t>
      </w:r>
      <w:proofErr w:type="spellEnd"/>
      <w:r w:rsidRPr="00810560">
        <w:rPr>
          <w:rFonts w:ascii="Arial" w:hAnsi="Arial" w:cs="Arial"/>
        </w:rPr>
        <w:t xml:space="preserve"> is used to save </w:t>
      </w:r>
      <w:proofErr w:type="spellStart"/>
      <w:r w:rsidRPr="00810560">
        <w:rPr>
          <w:rFonts w:ascii="Arial" w:hAnsi="Arial" w:cs="Arial"/>
        </w:rPr>
        <w:t>classifer</w:t>
      </w:r>
      <w:proofErr w:type="spellEnd"/>
      <w:r w:rsidRPr="00810560">
        <w:rPr>
          <w:rFonts w:ascii="Arial" w:hAnsi="Arial" w:cs="Arial"/>
        </w:rPr>
        <w:t xml:space="preserve"> in a </w:t>
      </w:r>
      <w:proofErr w:type="spellStart"/>
      <w:r w:rsidRPr="00810560">
        <w:rPr>
          <w:rFonts w:ascii="Arial" w:hAnsi="Arial" w:cs="Arial"/>
        </w:rPr>
        <w:t>file</w:t>
      </w:r>
      <w:proofErr w:type="gramStart"/>
      <w:r w:rsidRPr="00810560">
        <w:rPr>
          <w:rFonts w:ascii="Arial" w:hAnsi="Arial" w:cs="Arial"/>
        </w:rPr>
        <w:t>,so</w:t>
      </w:r>
      <w:proofErr w:type="spellEnd"/>
      <w:proofErr w:type="gramEnd"/>
      <w:r w:rsidRPr="00810560">
        <w:rPr>
          <w:rFonts w:ascii="Arial" w:hAnsi="Arial" w:cs="Arial"/>
        </w:rPr>
        <w:t xml:space="preserve"> that the training &amp; calculating HOG </w:t>
      </w:r>
      <w:r w:rsidR="002E0FB6" w:rsidRPr="00810560">
        <w:rPr>
          <w:rFonts w:ascii="Arial" w:hAnsi="Arial" w:cs="Arial"/>
        </w:rPr>
        <w:t xml:space="preserve">                                            </w:t>
      </w:r>
      <w:r w:rsidRPr="00810560">
        <w:rPr>
          <w:rFonts w:ascii="Arial" w:hAnsi="Arial" w:cs="Arial"/>
        </w:rPr>
        <w:t>features for 70,000 samples need no to be done each time we run the code.</w:t>
      </w:r>
    </w:p>
    <w:p w:rsidR="002E0FB6" w:rsidRPr="00810560" w:rsidRDefault="002E0FB6" w:rsidP="00BD6B68">
      <w:pPr>
        <w:spacing w:line="276" w:lineRule="auto"/>
        <w:rPr>
          <w:rFonts w:ascii="Arial" w:hAnsi="Arial" w:cs="Arial"/>
        </w:rPr>
      </w:pPr>
      <w:r w:rsidRPr="00810560">
        <w:rPr>
          <w:rFonts w:ascii="Arial" w:hAnsi="Arial" w:cs="Arial"/>
        </w:rPr>
        <w:t xml:space="preserve">   </w:t>
      </w:r>
    </w:p>
    <w:p w:rsidR="00276E5E" w:rsidRPr="00810560" w:rsidRDefault="00276E5E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proofErr w:type="spellStart"/>
      <w:r w:rsidRPr="00810560">
        <w:rPr>
          <w:rFonts w:ascii="Arial" w:hAnsi="Arial" w:cs="Arial"/>
        </w:rPr>
        <w:t>Sklearn.datasets</w:t>
      </w:r>
      <w:proofErr w:type="spellEnd"/>
      <w:r w:rsidRPr="00810560">
        <w:rPr>
          <w:rFonts w:ascii="Arial" w:hAnsi="Arial" w:cs="Arial"/>
          <w:color w:val="111111"/>
          <w:shd w:val="clear" w:color="auto" w:fill="FDFDFD"/>
        </w:rPr>
        <w:t xml:space="preserve"> package </w:t>
      </w:r>
      <w:proofErr w:type="gramStart"/>
      <w:r w:rsidRPr="00810560">
        <w:rPr>
          <w:rFonts w:ascii="Arial" w:hAnsi="Arial" w:cs="Arial"/>
          <w:color w:val="111111"/>
          <w:shd w:val="clear" w:color="auto" w:fill="FDFDFD"/>
        </w:rPr>
        <w:t>will be used</w:t>
      </w:r>
      <w:proofErr w:type="gramEnd"/>
      <w:r w:rsidRPr="00810560">
        <w:rPr>
          <w:rFonts w:ascii="Arial" w:hAnsi="Arial" w:cs="Arial"/>
          <w:color w:val="111111"/>
          <w:shd w:val="clear" w:color="auto" w:fill="FDFDFD"/>
        </w:rPr>
        <w:t xml:space="preserve"> to download the</w:t>
      </w:r>
      <w:r w:rsidR="002E0FB6" w:rsidRPr="00810560">
        <w:rPr>
          <w:rFonts w:ascii="Arial" w:hAnsi="Arial" w:cs="Arial"/>
          <w:color w:val="111111"/>
          <w:shd w:val="clear" w:color="auto" w:fill="FDFDFD"/>
        </w:rPr>
        <w:t xml:space="preserve"> MNIST database for handwritten d</w:t>
      </w:r>
      <w:r w:rsidRPr="00810560">
        <w:rPr>
          <w:rFonts w:ascii="Arial" w:hAnsi="Arial" w:cs="Arial"/>
          <w:color w:val="111111"/>
          <w:shd w:val="clear" w:color="auto" w:fill="FDFDFD"/>
        </w:rPr>
        <w:t>igits.</w:t>
      </w:r>
    </w:p>
    <w:p w:rsidR="002E0FB6" w:rsidRPr="00810560" w:rsidRDefault="002E0FB6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 w:rsidRPr="00810560">
        <w:rPr>
          <w:rFonts w:ascii="Arial" w:hAnsi="Arial" w:cs="Arial"/>
          <w:color w:val="111111"/>
          <w:shd w:val="clear" w:color="auto" w:fill="FDFDFD"/>
        </w:rPr>
        <w:t xml:space="preserve"> </w:t>
      </w:r>
    </w:p>
    <w:p w:rsidR="002E0FB6" w:rsidRPr="00810560" w:rsidRDefault="002E0FB6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proofErr w:type="spellStart"/>
      <w:r w:rsidRPr="00810560">
        <w:rPr>
          <w:rFonts w:ascii="Arial" w:hAnsi="Arial" w:cs="Arial"/>
          <w:color w:val="111111"/>
          <w:shd w:val="clear" w:color="auto" w:fill="FDFDFD"/>
        </w:rPr>
        <w:t>Skimage.feature.hog</w:t>
      </w:r>
      <w:proofErr w:type="spellEnd"/>
      <w:r w:rsidRPr="00810560">
        <w:rPr>
          <w:rFonts w:ascii="Arial" w:hAnsi="Arial" w:cs="Arial"/>
          <w:color w:val="111111"/>
          <w:shd w:val="clear" w:color="auto" w:fill="FDFDFD"/>
        </w:rPr>
        <w:t xml:space="preserve"> class </w:t>
      </w:r>
      <w:proofErr w:type="gramStart"/>
      <w:r w:rsidRPr="00810560">
        <w:rPr>
          <w:rFonts w:ascii="Arial" w:hAnsi="Arial" w:cs="Arial"/>
          <w:color w:val="111111"/>
          <w:shd w:val="clear" w:color="auto" w:fill="FDFDFD"/>
        </w:rPr>
        <w:t>is used</w:t>
      </w:r>
      <w:proofErr w:type="gramEnd"/>
      <w:r w:rsidRPr="00810560">
        <w:rPr>
          <w:rFonts w:ascii="Arial" w:hAnsi="Arial" w:cs="Arial"/>
          <w:color w:val="111111"/>
          <w:shd w:val="clear" w:color="auto" w:fill="FDFDFD"/>
        </w:rPr>
        <w:t xml:space="preserve"> to calculate the HOG features.</w:t>
      </w:r>
    </w:p>
    <w:p w:rsidR="002E0FB6" w:rsidRPr="00810560" w:rsidRDefault="002E0FB6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</w:p>
    <w:p w:rsidR="002E0FB6" w:rsidRPr="00810560" w:rsidRDefault="002E0FB6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proofErr w:type="spellStart"/>
      <w:r w:rsidRPr="00810560">
        <w:rPr>
          <w:rFonts w:ascii="Arial" w:hAnsi="Arial" w:cs="Arial"/>
          <w:color w:val="111111"/>
          <w:shd w:val="clear" w:color="auto" w:fill="FDFDFD"/>
        </w:rPr>
        <w:t>Sklearn.svm.LinearSVC</w:t>
      </w:r>
      <w:proofErr w:type="spellEnd"/>
      <w:r w:rsidRPr="00810560">
        <w:rPr>
          <w:rFonts w:ascii="Arial" w:hAnsi="Arial" w:cs="Arial"/>
          <w:color w:val="111111"/>
          <w:shd w:val="clear" w:color="auto" w:fill="FDFDFD"/>
        </w:rPr>
        <w:t xml:space="preserve"> is for the prediction of digits after the training of the classifier.</w:t>
      </w:r>
    </w:p>
    <w:p w:rsidR="00400545" w:rsidRPr="00810560" w:rsidRDefault="0040054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 w:rsidRPr="00810560">
        <w:rPr>
          <w:rFonts w:ascii="Arial" w:hAnsi="Arial" w:cs="Arial"/>
          <w:color w:val="111111"/>
          <w:shd w:val="clear" w:color="auto" w:fill="FDFDFD"/>
        </w:rPr>
        <w:t xml:space="preserve"> </w:t>
      </w:r>
    </w:p>
    <w:p w:rsidR="00400545" w:rsidRPr="00810560" w:rsidRDefault="0040054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proofErr w:type="spellStart"/>
      <w:r w:rsidRPr="00810560">
        <w:rPr>
          <w:rFonts w:ascii="Arial" w:hAnsi="Arial" w:cs="Arial"/>
          <w:color w:val="111111"/>
          <w:shd w:val="clear" w:color="auto" w:fill="FDFDFD"/>
        </w:rPr>
        <w:t>NumpyArrays</w:t>
      </w:r>
      <w:proofErr w:type="spellEnd"/>
      <w:r w:rsidRPr="00810560">
        <w:rPr>
          <w:rFonts w:ascii="Arial" w:hAnsi="Arial" w:cs="Arial"/>
          <w:color w:val="111111"/>
          <w:shd w:val="clear" w:color="auto" w:fill="FDFDFD"/>
        </w:rPr>
        <w:t xml:space="preserve"> </w:t>
      </w:r>
      <w:proofErr w:type="gramStart"/>
      <w:r w:rsidRPr="00810560">
        <w:rPr>
          <w:rFonts w:ascii="Arial" w:hAnsi="Arial" w:cs="Arial"/>
          <w:color w:val="111111"/>
          <w:shd w:val="clear" w:color="auto" w:fill="FDFDFD"/>
        </w:rPr>
        <w:t>are used</w:t>
      </w:r>
      <w:proofErr w:type="gramEnd"/>
      <w:r w:rsidRPr="00810560">
        <w:rPr>
          <w:rFonts w:ascii="Arial" w:hAnsi="Arial" w:cs="Arial"/>
          <w:color w:val="111111"/>
          <w:shd w:val="clear" w:color="auto" w:fill="FDFDFD"/>
        </w:rPr>
        <w:t xml:space="preserve"> to store HOG features and labels.</w:t>
      </w:r>
    </w:p>
    <w:p w:rsidR="00400545" w:rsidRPr="00810560" w:rsidRDefault="0040054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</w:p>
    <w:p w:rsidR="00400545" w:rsidRPr="00810560" w:rsidRDefault="0040054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proofErr w:type="spellStart"/>
      <w:r w:rsidRPr="00810560">
        <w:rPr>
          <w:rFonts w:ascii="Arial" w:hAnsi="Arial" w:cs="Arial"/>
          <w:color w:val="111111"/>
          <w:shd w:val="clear" w:color="auto" w:fill="FDFDFD"/>
        </w:rPr>
        <w:t>Sklearn.datasets.fetch_mldata</w:t>
      </w:r>
      <w:proofErr w:type="spellEnd"/>
      <w:r w:rsidRPr="00810560">
        <w:rPr>
          <w:rFonts w:ascii="Arial" w:hAnsi="Arial" w:cs="Arial"/>
          <w:color w:val="111111"/>
          <w:shd w:val="clear" w:color="auto" w:fill="FDFDFD"/>
        </w:rPr>
        <w:t xml:space="preserve"> function is used to download the </w:t>
      </w:r>
      <w:proofErr w:type="gramStart"/>
      <w:r w:rsidRPr="00810560">
        <w:rPr>
          <w:rFonts w:ascii="Arial" w:hAnsi="Arial" w:cs="Arial"/>
          <w:color w:val="111111"/>
          <w:shd w:val="clear" w:color="auto" w:fill="FDFDFD"/>
        </w:rPr>
        <w:t>dataset which</w:t>
      </w:r>
      <w:proofErr w:type="gramEnd"/>
      <w:r w:rsidRPr="00810560">
        <w:rPr>
          <w:rFonts w:ascii="Arial" w:hAnsi="Arial" w:cs="Arial"/>
          <w:color w:val="111111"/>
          <w:shd w:val="clear" w:color="auto" w:fill="FDFDFD"/>
        </w:rPr>
        <w:t xml:space="preserve"> is used for training the classifier.</w:t>
      </w:r>
    </w:p>
    <w:p w:rsidR="00F95BC3" w:rsidRPr="0091249A" w:rsidRDefault="0091249A" w:rsidP="00BD6B68">
      <w:pPr>
        <w:spacing w:line="276" w:lineRule="auto"/>
        <w:rPr>
          <w:rFonts w:ascii="Arial" w:hAnsi="Arial" w:cs="Arial"/>
          <w:color w:val="111111"/>
          <w:sz w:val="23"/>
          <w:szCs w:val="23"/>
          <w:bdr w:val="single" w:sz="6" w:space="1" w:color="E8E8E8" w:frame="1"/>
          <w:shd w:val="clear" w:color="auto" w:fill="EEEEFF"/>
        </w:rPr>
      </w:pPr>
      <w:r>
        <w:rPr>
          <w:rFonts w:ascii="Arial" w:hAnsi="Arial" w:cs="Arial"/>
          <w:noProof/>
          <w:color w:val="111111"/>
          <w:shd w:val="clear" w:color="auto" w:fill="FDFDFD"/>
        </w:rPr>
        <w:drawing>
          <wp:anchor distT="0" distB="0" distL="114300" distR="114300" simplePos="0" relativeHeight="251660288" behindDoc="0" locked="0" layoutInCell="1" allowOverlap="1" wp14:anchorId="1C3CFE33" wp14:editId="6AF0A50B">
            <wp:simplePos x="0" y="0"/>
            <wp:positionH relativeFrom="column">
              <wp:posOffset>526672</wp:posOffset>
            </wp:positionH>
            <wp:positionV relativeFrom="paragraph">
              <wp:posOffset>22614</wp:posOffset>
            </wp:positionV>
            <wp:extent cx="4165600" cy="7429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BC3">
        <w:rPr>
          <w:sz w:val="28"/>
        </w:rPr>
        <w:t xml:space="preserve">    </w:t>
      </w:r>
    </w:p>
    <w:p w:rsidR="0091249A" w:rsidRDefault="0091249A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color w:val="111111"/>
          <w:shd w:val="clear" w:color="auto" w:fill="FDFDFD"/>
        </w:rPr>
        <w:t xml:space="preserve">Once, the dataset is downloaded we will save the images of the digits in a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numpy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array              ’features’ and the corresponding labels  i.e. the digit in another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numpy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array ‘labels’.</w:t>
      </w:r>
      <w:r w:rsidR="00543480" w:rsidRPr="00543480">
        <w:rPr>
          <w:rFonts w:ascii="Arial" w:hAnsi="Arial" w:cs="Arial"/>
          <w:color w:val="111111"/>
          <w:shd w:val="clear" w:color="auto" w:fill="FDFDFD"/>
        </w:rPr>
        <w:t xml:space="preserve"> </w:t>
      </w:r>
      <w:r w:rsidR="00543480">
        <w:rPr>
          <w:rFonts w:ascii="Arial" w:hAnsi="Arial" w:cs="Arial"/>
          <w:color w:val="111111"/>
          <w:shd w:val="clear" w:color="auto" w:fill="FDFDFD"/>
        </w:rPr>
        <w:t xml:space="preserve">Next, we calculate the HOG features for each image in the database and save them in another </w:t>
      </w:r>
      <w:proofErr w:type="spellStart"/>
      <w:r w:rsidR="00543480">
        <w:rPr>
          <w:rFonts w:ascii="Arial" w:hAnsi="Arial" w:cs="Arial"/>
          <w:color w:val="111111"/>
          <w:shd w:val="clear" w:color="auto" w:fill="FDFDFD"/>
        </w:rPr>
        <w:t>numpy</w:t>
      </w:r>
      <w:proofErr w:type="spellEnd"/>
      <w:r w:rsidR="00543480">
        <w:rPr>
          <w:rFonts w:ascii="Arial" w:hAnsi="Arial" w:cs="Arial"/>
          <w:color w:val="111111"/>
          <w:shd w:val="clear" w:color="auto" w:fill="FDFDFD"/>
        </w:rPr>
        <w:t xml:space="preserve"> array named </w:t>
      </w:r>
      <w:proofErr w:type="spellStart"/>
      <w:r w:rsidR="00543480">
        <w:rPr>
          <w:rFonts w:ascii="Arial" w:hAnsi="Arial" w:cs="Arial"/>
          <w:color w:val="111111"/>
          <w:shd w:val="clear" w:color="auto" w:fill="FDFDFD"/>
        </w:rPr>
        <w:t>hog_feature</w:t>
      </w:r>
      <w:proofErr w:type="spellEnd"/>
      <w:r w:rsidR="00543480">
        <w:rPr>
          <w:rFonts w:ascii="Arial" w:hAnsi="Arial" w:cs="Arial"/>
          <w:color w:val="111111"/>
          <w:shd w:val="clear" w:color="auto" w:fill="FDFDFD"/>
        </w:rPr>
        <w:t>.</w:t>
      </w:r>
    </w:p>
    <w:p w:rsidR="00FB1700" w:rsidRPr="00044625" w:rsidRDefault="0004462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noProof/>
          <w:color w:val="111111"/>
          <w:shd w:val="clear" w:color="auto" w:fill="FDFDF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329565</wp:posOffset>
            </wp:positionV>
            <wp:extent cx="5943600" cy="977265"/>
            <wp:effectExtent l="0" t="0" r="0" b="0"/>
            <wp:wrapThrough wrapText="bothSides">
              <wp:wrapPolygon edited="0">
                <wp:start x="0" y="0"/>
                <wp:lineTo x="0" y="21053"/>
                <wp:lineTo x="21531" y="2105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D9F" w:rsidRDefault="00C86D9F" w:rsidP="00BD6B68">
      <w:pPr>
        <w:spacing w:line="276" w:lineRule="auto"/>
        <w:rPr>
          <w:sz w:val="24"/>
          <w:szCs w:val="24"/>
          <w:u w:val="single"/>
        </w:rPr>
      </w:pPr>
    </w:p>
    <w:p w:rsidR="00044625" w:rsidRDefault="00044625" w:rsidP="00BD6B68">
      <w:pPr>
        <w:spacing w:line="276" w:lineRule="auto"/>
        <w:rPr>
          <w:sz w:val="24"/>
          <w:szCs w:val="24"/>
          <w:u w:val="single"/>
        </w:rPr>
      </w:pPr>
    </w:p>
    <w:p w:rsidR="00044625" w:rsidRDefault="00044625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color w:val="111111"/>
          <w:shd w:val="clear" w:color="auto" w:fill="FDFDFD"/>
        </w:rPr>
        <w:t>To calculate the HOG features, we set the number of cells in each block equal to one and each individual cell is of size 14×14. Since our image is of size 28×28, we will have four blocks/cells of size 14×14 each.</w:t>
      </w:r>
      <w:r w:rsidRPr="00044625">
        <w:rPr>
          <w:rFonts w:ascii="Arial" w:hAnsi="Arial" w:cs="Arial"/>
          <w:color w:val="111111"/>
          <w:shd w:val="clear" w:color="auto" w:fill="FDFDFD"/>
        </w:rPr>
        <w:t xml:space="preserve"> </w:t>
      </w:r>
      <w:proofErr w:type="gramStart"/>
      <w:r>
        <w:rPr>
          <w:rFonts w:ascii="Arial" w:hAnsi="Arial" w:cs="Arial"/>
          <w:color w:val="111111"/>
          <w:shd w:val="clear" w:color="auto" w:fill="FDFDFD"/>
        </w:rPr>
        <w:t>Also</w:t>
      </w:r>
      <w:proofErr w:type="gramEnd"/>
      <w:r>
        <w:rPr>
          <w:rFonts w:ascii="Arial" w:hAnsi="Arial" w:cs="Arial"/>
          <w:color w:val="111111"/>
          <w:shd w:val="clear" w:color="auto" w:fill="FDFDFD"/>
        </w:rPr>
        <w:t xml:space="preserve">, we set the size of orientation vector equal to 9. So our HOG feature vector for each sample will be of size 4×9 = 36.’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list_hog_fd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>’ appends the HOG features for each sample in the database.</w:t>
      </w:r>
      <w:r w:rsidRPr="00044625">
        <w:rPr>
          <w:rFonts w:ascii="Arial" w:hAnsi="Arial" w:cs="Arial"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 xml:space="preserve">We set </w:t>
      </w:r>
      <w:proofErr w:type="gramStart"/>
      <w:r>
        <w:rPr>
          <w:rFonts w:ascii="Arial" w:hAnsi="Arial" w:cs="Arial"/>
          <w:color w:val="111111"/>
          <w:shd w:val="clear" w:color="auto" w:fill="FDFDFD"/>
        </w:rPr>
        <w:t xml:space="preserve">the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visualise</w:t>
      </w:r>
      <w:proofErr w:type="spellEnd"/>
      <w:proofErr w:type="gramEnd"/>
      <w:r>
        <w:rPr>
          <w:rFonts w:ascii="Arial" w:hAnsi="Arial" w:cs="Arial"/>
          <w:color w:val="111111"/>
          <w:shd w:val="clear" w:color="auto" w:fill="FDFDFD"/>
        </w:rPr>
        <w:t> parameter to false as we do not need the HOG features to be visible.</w:t>
      </w:r>
    </w:p>
    <w:p w:rsidR="00E018AC" w:rsidRDefault="00E018AC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</w:p>
    <w:p w:rsidR="00E018AC" w:rsidRDefault="002A6BDF" w:rsidP="00BD6B68">
      <w:pPr>
        <w:spacing w:line="276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44450</wp:posOffset>
            </wp:positionV>
            <wp:extent cx="2301240" cy="236220"/>
            <wp:effectExtent l="0" t="0" r="3810" b="0"/>
            <wp:wrapThrough wrapText="bothSides">
              <wp:wrapPolygon edited="0">
                <wp:start x="0" y="0"/>
                <wp:lineTo x="0" y="19161"/>
                <wp:lineTo x="21457" y="19161"/>
                <wp:lineTo x="214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914400</wp:posOffset>
            </wp:positionH>
            <wp:positionV relativeFrom="paragraph">
              <wp:posOffset>59690</wp:posOffset>
            </wp:positionV>
            <wp:extent cx="1455420" cy="220980"/>
            <wp:effectExtent l="0" t="0" r="0" b="7620"/>
            <wp:wrapThrough wrapText="bothSides">
              <wp:wrapPolygon edited="0">
                <wp:start x="0" y="0"/>
                <wp:lineTo x="0" y="20483"/>
                <wp:lineTo x="21204" y="20483"/>
                <wp:lineTo x="212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8AC" w:rsidRDefault="00E018AC" w:rsidP="00BD6B68">
      <w:pPr>
        <w:spacing w:line="276" w:lineRule="auto"/>
        <w:rPr>
          <w:sz w:val="24"/>
          <w:szCs w:val="24"/>
          <w:u w:val="single"/>
        </w:rPr>
      </w:pPr>
    </w:p>
    <w:p w:rsidR="00E018AC" w:rsidRDefault="00E018AC" w:rsidP="00BD6B68">
      <w:pPr>
        <w:spacing w:line="276" w:lineRule="auto"/>
        <w:rPr>
          <w:sz w:val="24"/>
          <w:szCs w:val="24"/>
          <w:u w:val="single"/>
        </w:rPr>
      </w:pPr>
    </w:p>
    <w:p w:rsidR="00E018AC" w:rsidRDefault="00E018AC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 w:rsidRPr="002A6BDF">
        <w:rPr>
          <w:sz w:val="24"/>
          <w:szCs w:val="24"/>
        </w:rPr>
        <w:lastRenderedPageBreak/>
        <w:t xml:space="preserve">  </w:t>
      </w:r>
      <w:r w:rsidR="002A6BDF" w:rsidRPr="002A6BDF">
        <w:rPr>
          <w:sz w:val="24"/>
          <w:szCs w:val="24"/>
        </w:rPr>
        <w:t xml:space="preserve">We </w:t>
      </w:r>
      <w:r w:rsidR="002A6BDF">
        <w:rPr>
          <w:rFonts w:ascii="Arial" w:hAnsi="Arial" w:cs="Arial"/>
          <w:color w:val="111111"/>
          <w:shd w:val="clear" w:color="auto" w:fill="FDFDFD"/>
        </w:rPr>
        <w:t xml:space="preserve">create a Linear SVC object. Since there are 10 digits, we need a multi-class classifier. The Linear SVC that comes with </w:t>
      </w:r>
      <w:proofErr w:type="spellStart"/>
      <w:r w:rsidR="002A6BDF">
        <w:rPr>
          <w:rFonts w:ascii="Arial" w:hAnsi="Arial" w:cs="Arial"/>
          <w:color w:val="111111"/>
          <w:shd w:val="clear" w:color="auto" w:fill="FDFDFD"/>
        </w:rPr>
        <w:t>sklearn</w:t>
      </w:r>
      <w:proofErr w:type="spellEnd"/>
      <w:r w:rsidR="002A6BDF">
        <w:rPr>
          <w:rFonts w:ascii="Arial" w:hAnsi="Arial" w:cs="Arial"/>
          <w:color w:val="111111"/>
          <w:shd w:val="clear" w:color="auto" w:fill="FDFDFD"/>
        </w:rPr>
        <w:t xml:space="preserve"> can perform multi-class </w:t>
      </w:r>
      <w:proofErr w:type="spellStart"/>
      <w:r w:rsidR="002A6BDF">
        <w:rPr>
          <w:rFonts w:ascii="Arial" w:hAnsi="Arial" w:cs="Arial"/>
          <w:color w:val="111111"/>
          <w:shd w:val="clear" w:color="auto" w:fill="FDFDFD"/>
        </w:rPr>
        <w:t>classification.So</w:t>
      </w:r>
      <w:proofErr w:type="spellEnd"/>
      <w:r w:rsidR="002A6BDF">
        <w:rPr>
          <w:rFonts w:ascii="Arial" w:hAnsi="Arial" w:cs="Arial"/>
          <w:color w:val="111111"/>
          <w:shd w:val="clear" w:color="auto" w:fill="FDFDFD"/>
        </w:rPr>
        <w:t xml:space="preserve"> we are using </w:t>
      </w:r>
      <w:proofErr w:type="spellStart"/>
      <w:r w:rsidR="002A6BDF">
        <w:rPr>
          <w:rFonts w:ascii="Arial" w:hAnsi="Arial" w:cs="Arial"/>
          <w:color w:val="111111"/>
          <w:shd w:val="clear" w:color="auto" w:fill="FDFDFD"/>
        </w:rPr>
        <w:t>clf</w:t>
      </w:r>
      <w:proofErr w:type="spellEnd"/>
      <w:r w:rsidR="002A6BDF">
        <w:rPr>
          <w:rFonts w:ascii="Arial" w:hAnsi="Arial" w:cs="Arial"/>
          <w:color w:val="111111"/>
          <w:shd w:val="clear" w:color="auto" w:fill="FDFDFD"/>
        </w:rPr>
        <w:t xml:space="preserve"> as </w:t>
      </w:r>
      <w:proofErr w:type="spellStart"/>
      <w:proofErr w:type="gramStart"/>
      <w:r w:rsidR="002A6BDF">
        <w:rPr>
          <w:rFonts w:ascii="Arial" w:hAnsi="Arial" w:cs="Arial"/>
          <w:color w:val="111111"/>
          <w:shd w:val="clear" w:color="auto" w:fill="FDFDFD"/>
        </w:rPr>
        <w:t>a</w:t>
      </w:r>
      <w:proofErr w:type="spellEnd"/>
      <w:proofErr w:type="gramEnd"/>
      <w:r w:rsidR="002A6BDF">
        <w:rPr>
          <w:rFonts w:ascii="Arial" w:hAnsi="Arial" w:cs="Arial"/>
          <w:color w:val="111111"/>
          <w:shd w:val="clear" w:color="auto" w:fill="FDFDFD"/>
        </w:rPr>
        <w:t xml:space="preserve"> object for running Linear SVC.</w:t>
      </w:r>
      <w:r w:rsidR="002A6BDF" w:rsidRPr="002A6BDF">
        <w:rPr>
          <w:rFonts w:ascii="Arial" w:hAnsi="Arial" w:cs="Arial"/>
          <w:color w:val="111111"/>
          <w:shd w:val="clear" w:color="auto" w:fill="FDFDFD"/>
        </w:rPr>
        <w:t xml:space="preserve"> </w:t>
      </w:r>
      <w:r w:rsidR="002A6BDF">
        <w:rPr>
          <w:rFonts w:ascii="Arial" w:hAnsi="Arial" w:cs="Arial"/>
          <w:color w:val="111111"/>
          <w:shd w:val="clear" w:color="auto" w:fill="FDFDFD"/>
        </w:rPr>
        <w:t>We perform the training using the fit member function of the </w:t>
      </w:r>
    </w:p>
    <w:p w:rsidR="00C75FAC" w:rsidRDefault="002A6BDF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color w:val="111111"/>
          <w:shd w:val="clear" w:color="auto" w:fill="FDFDFD"/>
        </w:rPr>
        <w:t xml:space="preserve">Linear SVC to input the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values.The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fit function has 2 arguments ,one an array of the HOG features of the handwritten digit that was calculated earlier and </w:t>
      </w:r>
      <w:r w:rsidR="00C75FAC">
        <w:rPr>
          <w:rFonts w:ascii="Arial" w:hAnsi="Arial" w:cs="Arial"/>
          <w:color w:val="111111"/>
          <w:shd w:val="clear" w:color="auto" w:fill="FDFDFD"/>
        </w:rPr>
        <w:t>a corresponding array of labels i.e.0,1,2,3,4,5..9.</w:t>
      </w:r>
      <w:r w:rsidR="00C75FAC" w:rsidRPr="00C75FAC">
        <w:rPr>
          <w:rFonts w:ascii="Arial" w:hAnsi="Arial" w:cs="Arial"/>
          <w:color w:val="111111"/>
          <w:shd w:val="clear" w:color="auto" w:fill="FDFDFD"/>
        </w:rPr>
        <w:t xml:space="preserve"> </w:t>
      </w:r>
      <w:r w:rsidR="00C75FAC">
        <w:rPr>
          <w:rFonts w:ascii="Arial" w:hAnsi="Arial" w:cs="Arial"/>
          <w:color w:val="111111"/>
          <w:shd w:val="clear" w:color="auto" w:fill="FDFDFD"/>
        </w:rPr>
        <w:t>When the training finishes, we will save the classifier in a file named </w:t>
      </w:r>
    </w:p>
    <w:p w:rsidR="002A6BDF" w:rsidRDefault="00C75FAC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color w:val="111111"/>
          <w:shd w:val="clear" w:color="auto" w:fill="FDFDFD"/>
        </w:rPr>
        <w:t>“digits_cls.pk1” by using “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joblib.dump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>” function. ‘</w:t>
      </w:r>
      <w:proofErr w:type="gramStart"/>
      <w:r>
        <w:rPr>
          <w:rFonts w:ascii="Arial" w:hAnsi="Arial" w:cs="Arial"/>
          <w:color w:val="111111"/>
          <w:shd w:val="clear" w:color="auto" w:fill="FDFDFD"/>
        </w:rPr>
        <w:t>compress</w:t>
      </w:r>
      <w:proofErr w:type="gramEnd"/>
      <w:r>
        <w:rPr>
          <w:rFonts w:ascii="Arial" w:hAnsi="Arial" w:cs="Arial"/>
          <w:color w:val="111111"/>
          <w:shd w:val="clear" w:color="auto" w:fill="FDFDFD"/>
        </w:rPr>
        <w:t xml:space="preserve">’ is used to </w:t>
      </w:r>
      <w:r w:rsidR="0006741E">
        <w:rPr>
          <w:rFonts w:ascii="Arial" w:hAnsi="Arial" w:cs="Arial"/>
          <w:color w:val="111111"/>
          <w:shd w:val="clear" w:color="auto" w:fill="FDFDFD"/>
        </w:rPr>
        <w:t xml:space="preserve">compress the values </w:t>
      </w:r>
      <w:proofErr w:type="spellStart"/>
      <w:r w:rsidR="0006741E">
        <w:rPr>
          <w:rFonts w:ascii="Arial" w:hAnsi="Arial" w:cs="Arial"/>
          <w:color w:val="111111"/>
          <w:shd w:val="clear" w:color="auto" w:fill="FDFDFD"/>
        </w:rPr>
        <w:t>taken.Higher</w:t>
      </w:r>
      <w:proofErr w:type="spellEnd"/>
      <w:r w:rsidR="0006741E">
        <w:rPr>
          <w:rFonts w:ascii="Arial" w:hAnsi="Arial" w:cs="Arial"/>
          <w:color w:val="111111"/>
          <w:shd w:val="clear" w:color="auto" w:fill="FDFDFD"/>
        </w:rPr>
        <w:t xml:space="preserve"> the compress value decreases the read and write timing.so for best use ,we take values as 3.</w:t>
      </w:r>
    </w:p>
    <w:p w:rsidR="00C75FAC" w:rsidRDefault="00C75FAC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</w:p>
    <w:p w:rsidR="00C75FAC" w:rsidRPr="00C75FAC" w:rsidRDefault="00C75FAC" w:rsidP="00BD6B68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noProof/>
          <w:color w:val="111111"/>
          <w:shd w:val="clear" w:color="auto" w:fill="FDFDF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12065</wp:posOffset>
            </wp:positionV>
            <wp:extent cx="3680460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466" y="19500"/>
                <wp:lineTo x="2146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8AC" w:rsidRDefault="00E018AC" w:rsidP="00BD6B68">
      <w:pPr>
        <w:spacing w:line="276" w:lineRule="auto"/>
        <w:rPr>
          <w:sz w:val="24"/>
          <w:szCs w:val="24"/>
          <w:u w:val="single"/>
        </w:rPr>
      </w:pPr>
    </w:p>
    <w:p w:rsidR="00C75FAC" w:rsidRDefault="00C75FAC" w:rsidP="00BD6B68">
      <w:pPr>
        <w:spacing w:line="276" w:lineRule="auto"/>
        <w:rPr>
          <w:sz w:val="24"/>
          <w:szCs w:val="24"/>
          <w:u w:val="single"/>
        </w:rPr>
      </w:pPr>
    </w:p>
    <w:p w:rsidR="0006741E" w:rsidRDefault="0006741E" w:rsidP="00BD6B68">
      <w:pPr>
        <w:spacing w:line="276" w:lineRule="auto"/>
        <w:rPr>
          <w:sz w:val="24"/>
          <w:szCs w:val="24"/>
        </w:rPr>
      </w:pPr>
    </w:p>
    <w:p w:rsidR="00810560" w:rsidRDefault="00810560" w:rsidP="00BD6B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Now</w:t>
      </w:r>
      <w:proofErr w:type="gramStart"/>
      <w:r>
        <w:rPr>
          <w:sz w:val="24"/>
          <w:szCs w:val="24"/>
        </w:rPr>
        <w:t>,we</w:t>
      </w:r>
      <w:proofErr w:type="spellEnd"/>
      <w:proofErr w:type="gramEnd"/>
      <w:r>
        <w:rPr>
          <w:sz w:val="24"/>
          <w:szCs w:val="24"/>
        </w:rPr>
        <w:t xml:space="preserve"> can test the classifier using all the above </w:t>
      </w:r>
      <w:proofErr w:type="spellStart"/>
      <w:r>
        <w:rPr>
          <w:sz w:val="24"/>
          <w:szCs w:val="24"/>
        </w:rPr>
        <w:t>modules,classes,functions</w:t>
      </w:r>
      <w:proofErr w:type="spellEnd"/>
      <w:r>
        <w:rPr>
          <w:sz w:val="24"/>
          <w:szCs w:val="24"/>
        </w:rPr>
        <w:t xml:space="preserve"> and packages.</w:t>
      </w:r>
    </w:p>
    <w:p w:rsidR="00CC1E52" w:rsidRDefault="00CC1E52" w:rsidP="00BD6B68">
      <w:pPr>
        <w:spacing w:line="276" w:lineRule="auto"/>
        <w:rPr>
          <w:sz w:val="24"/>
          <w:szCs w:val="24"/>
        </w:rPr>
      </w:pPr>
    </w:p>
    <w:p w:rsidR="00CC1E52" w:rsidRDefault="00CC1E52" w:rsidP="00BD6B68">
      <w:pPr>
        <w:spacing w:line="276" w:lineRule="auto"/>
        <w:rPr>
          <w:sz w:val="24"/>
          <w:szCs w:val="24"/>
        </w:rPr>
      </w:pPr>
    </w:p>
    <w:p w:rsidR="00CC1E52" w:rsidRDefault="00CC1E52" w:rsidP="00BD6B68">
      <w:pPr>
        <w:spacing w:line="276" w:lineRule="auto"/>
        <w:rPr>
          <w:sz w:val="24"/>
          <w:szCs w:val="24"/>
        </w:rPr>
      </w:pPr>
    </w:p>
    <w:p w:rsidR="00CC1E52" w:rsidRDefault="008D517A" w:rsidP="00BD6B68">
      <w:pPr>
        <w:spacing w:line="276" w:lineRule="auto"/>
        <w:rPr>
          <w:sz w:val="36"/>
          <w:szCs w:val="24"/>
          <w:u w:val="single"/>
        </w:rPr>
      </w:pPr>
      <w:proofErr w:type="gramStart"/>
      <w:r>
        <w:rPr>
          <w:sz w:val="36"/>
          <w:szCs w:val="24"/>
          <w:u w:val="single"/>
        </w:rPr>
        <w:t>3.</w:t>
      </w:r>
      <w:r w:rsidR="00CC1E52" w:rsidRPr="00CC1E52">
        <w:rPr>
          <w:sz w:val="36"/>
          <w:szCs w:val="24"/>
          <w:u w:val="single"/>
        </w:rPr>
        <w:t>Testing</w:t>
      </w:r>
      <w:proofErr w:type="gramEnd"/>
      <w:r w:rsidR="005B2B5B">
        <w:rPr>
          <w:sz w:val="36"/>
          <w:szCs w:val="24"/>
          <w:u w:val="single"/>
        </w:rPr>
        <w:t xml:space="preserve"> &amp; Running</w:t>
      </w:r>
      <w:r w:rsidR="00CC1E52" w:rsidRPr="00CC1E52">
        <w:rPr>
          <w:sz w:val="36"/>
          <w:szCs w:val="24"/>
          <w:u w:val="single"/>
        </w:rPr>
        <w:t xml:space="preserve"> the classifier:</w:t>
      </w:r>
    </w:p>
    <w:p w:rsidR="008D517A" w:rsidRDefault="00374F2F" w:rsidP="00BD6B68">
      <w:pPr>
        <w:spacing w:line="276" w:lineRule="auto"/>
        <w:rPr>
          <w:rFonts w:ascii="Arial" w:hAnsi="Arial" w:cs="Arial"/>
          <w:b/>
          <w:bCs/>
          <w:color w:val="111111"/>
          <w:sz w:val="28"/>
          <w:szCs w:val="39"/>
        </w:rPr>
      </w:pPr>
      <w:r>
        <w:rPr>
          <w:rFonts w:ascii="Arial" w:hAnsi="Arial" w:cs="Arial"/>
          <w:b/>
          <w:bCs/>
          <w:color w:val="111111"/>
          <w:sz w:val="28"/>
          <w:szCs w:val="39"/>
        </w:rPr>
        <w:t xml:space="preserve">                    </w:t>
      </w:r>
    </w:p>
    <w:p w:rsidR="00374F2F" w:rsidRDefault="008D517A" w:rsidP="00BD6B68">
      <w:pPr>
        <w:spacing w:line="276" w:lineRule="auto"/>
        <w:rPr>
          <w:rFonts w:ascii="Arial" w:hAnsi="Arial" w:cs="Arial"/>
          <w:bCs/>
          <w:color w:val="111111"/>
          <w:sz w:val="28"/>
          <w:szCs w:val="39"/>
        </w:rPr>
      </w:pPr>
      <w:r>
        <w:rPr>
          <w:rFonts w:ascii="Arial" w:hAnsi="Arial" w:cs="Arial"/>
          <w:b/>
          <w:bCs/>
          <w:color w:val="111111"/>
          <w:sz w:val="28"/>
          <w:szCs w:val="39"/>
        </w:rPr>
        <w:t xml:space="preserve">          </w:t>
      </w:r>
      <w:r w:rsidR="00374F2F" w:rsidRPr="00400545">
        <w:rPr>
          <w:rFonts w:ascii="Arial" w:hAnsi="Arial" w:cs="Arial"/>
          <w:b/>
          <w:bCs/>
          <w:color w:val="111111"/>
          <w:sz w:val="28"/>
          <w:szCs w:val="39"/>
        </w:rPr>
        <w:t>P</w:t>
      </w:r>
      <w:r w:rsidR="00374F2F">
        <w:rPr>
          <w:rFonts w:ascii="Arial" w:hAnsi="Arial" w:cs="Arial"/>
          <w:b/>
          <w:bCs/>
          <w:color w:val="111111"/>
          <w:sz w:val="28"/>
          <w:szCs w:val="39"/>
        </w:rPr>
        <w:t>a</w:t>
      </w:r>
      <w:r w:rsidR="00374F2F" w:rsidRPr="00400545">
        <w:rPr>
          <w:rFonts w:ascii="Arial" w:hAnsi="Arial" w:cs="Arial"/>
          <w:b/>
          <w:bCs/>
          <w:color w:val="111111"/>
          <w:sz w:val="28"/>
          <w:szCs w:val="39"/>
        </w:rPr>
        <w:t>ckages</w:t>
      </w:r>
      <w:r w:rsidR="00374F2F">
        <w:rPr>
          <w:rFonts w:ascii="Arial" w:hAnsi="Arial" w:cs="Arial"/>
          <w:b/>
          <w:bCs/>
          <w:color w:val="111111"/>
          <w:sz w:val="28"/>
          <w:szCs w:val="39"/>
        </w:rPr>
        <w:t xml:space="preserve"> </w:t>
      </w:r>
      <w:proofErr w:type="gramStart"/>
      <w:r w:rsidR="00374F2F">
        <w:rPr>
          <w:rFonts w:ascii="Arial" w:hAnsi="Arial" w:cs="Arial"/>
          <w:b/>
          <w:bCs/>
          <w:color w:val="111111"/>
          <w:sz w:val="28"/>
          <w:szCs w:val="39"/>
        </w:rPr>
        <w:t>used</w:t>
      </w:r>
      <w:r w:rsidR="00374F2F">
        <w:rPr>
          <w:rFonts w:ascii="Arial" w:hAnsi="Arial" w:cs="Arial"/>
          <w:bCs/>
          <w:color w:val="111111"/>
          <w:sz w:val="28"/>
          <w:szCs w:val="39"/>
        </w:rPr>
        <w:t xml:space="preserve"> </w:t>
      </w:r>
      <w:r w:rsidR="00374F2F" w:rsidRPr="00F95BC3">
        <w:rPr>
          <w:rFonts w:ascii="Arial" w:hAnsi="Arial" w:cs="Arial"/>
          <w:bCs/>
          <w:color w:val="111111"/>
          <w:sz w:val="28"/>
          <w:szCs w:val="39"/>
        </w:rPr>
        <w:t>:</w:t>
      </w:r>
      <w:proofErr w:type="gramEnd"/>
      <w:r w:rsidR="00374F2F">
        <w:rPr>
          <w:rFonts w:ascii="Arial" w:hAnsi="Arial" w:cs="Arial"/>
          <w:bCs/>
          <w:color w:val="111111"/>
          <w:sz w:val="28"/>
          <w:szCs w:val="39"/>
        </w:rPr>
        <w:t xml:space="preserve"> Tkinter,cv2</w:t>
      </w:r>
    </w:p>
    <w:p w:rsidR="00374F2F" w:rsidRDefault="00374F2F" w:rsidP="00BD6B68">
      <w:pPr>
        <w:spacing w:line="276" w:lineRule="auto"/>
        <w:rPr>
          <w:sz w:val="36"/>
          <w:szCs w:val="24"/>
          <w:u w:val="single"/>
        </w:rPr>
      </w:pPr>
    </w:p>
    <w:p w:rsidR="002F6441" w:rsidRDefault="00810CDA" w:rsidP="007F60B4">
      <w:pPr>
        <w:spacing w:line="276" w:lineRule="auto"/>
        <w:rPr>
          <w:rFonts w:ascii="Arial" w:hAnsi="Arial" w:cs="Arial"/>
          <w:color w:val="111111"/>
          <w:shd w:val="clear" w:color="auto" w:fill="FDFDFD"/>
        </w:rPr>
      </w:pPr>
      <w:r>
        <w:rPr>
          <w:rFonts w:ascii="Arial" w:hAnsi="Arial" w:cs="Arial"/>
          <w:color w:val="111111"/>
          <w:shd w:val="clear" w:color="auto" w:fill="FFFFFF"/>
        </w:rPr>
        <w:t>W</w:t>
      </w:r>
      <w:r w:rsidR="00374F2F">
        <w:rPr>
          <w:rFonts w:ascii="Arial" w:hAnsi="Arial" w:cs="Arial"/>
          <w:color w:val="111111"/>
          <w:shd w:val="clear" w:color="auto" w:fill="FFFFFF"/>
        </w:rPr>
        <w:t>e load the classifier from the file </w:t>
      </w:r>
      <w:r w:rsidR="00374F2F">
        <w:rPr>
          <w:rFonts w:ascii="Arial" w:hAnsi="Arial" w:cs="Arial"/>
          <w:color w:val="111111"/>
          <w:shd w:val="clear" w:color="auto" w:fill="FFFFFF"/>
        </w:rPr>
        <w:t>“</w:t>
      </w:r>
      <w:proofErr w:type="spellStart"/>
      <w:r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digits_cls.pkl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 </w:t>
      </w:r>
      <w:proofErr w:type="gram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“ a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nd</w:t>
      </w:r>
      <w:proofErr w:type="gram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we load the image required by loading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filepath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from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gui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.</w:t>
      </w:r>
      <w:r w:rsidR="00374F2F" w:rsidRP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gram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The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gui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uses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Tkinter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package for displaying the required by running all the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functions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.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After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loading the image from the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filepath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,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the test() 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i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s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imported from user file where our main program exists and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called in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gu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i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as test(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filepath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)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by 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onclick</w:t>
      </w:r>
      <w:proofErr w:type="spellEnd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() function for a button named ‘</w:t>
      </w:r>
      <w:proofErr w:type="spellStart"/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upload’</w:t>
      </w:r>
      <w:r w:rsidR="00374F2F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.</w:t>
      </w:r>
      <w:r w:rsidR="005B2B5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In</w:t>
      </w:r>
      <w:proofErr w:type="spellEnd"/>
      <w:r w:rsidR="005B2B5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 xml:space="preserve"> test(</w:t>
      </w:r>
      <w:proofErr w:type="spellStart"/>
      <w:r w:rsidR="005B2B5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filepath</w:t>
      </w:r>
      <w:proofErr w:type="spellEnd"/>
      <w:r w:rsidR="005B2B5B">
        <w:rPr>
          <w:rStyle w:val="Strong"/>
          <w:rFonts w:ascii="Arial" w:hAnsi="Arial" w:cs="Arial"/>
          <w:b w:val="0"/>
          <w:bCs w:val="0"/>
          <w:color w:val="111111"/>
          <w:shd w:val="clear" w:color="auto" w:fill="FFFFFF"/>
        </w:rPr>
        <w:t>),</w:t>
      </w:r>
      <w:r w:rsidR="00374F2F" w:rsidRPr="00374F2F">
        <w:rPr>
          <w:rFonts w:ascii="Arial" w:hAnsi="Arial" w:cs="Arial"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>W</w:t>
      </w:r>
      <w:r w:rsidR="00374F2F">
        <w:rPr>
          <w:rFonts w:ascii="Arial" w:hAnsi="Arial" w:cs="Arial"/>
          <w:color w:val="111111"/>
          <w:shd w:val="clear" w:color="auto" w:fill="FDFDFD"/>
        </w:rPr>
        <w:t>e convert the loaded image</w:t>
      </w:r>
      <w:r w:rsidR="00374F2F">
        <w:rPr>
          <w:rFonts w:ascii="Arial" w:hAnsi="Arial" w:cs="Arial"/>
          <w:color w:val="111111"/>
          <w:shd w:val="clear" w:color="auto" w:fill="FDFDFD"/>
        </w:rPr>
        <w:t xml:space="preserve"> to a grayscale image using</w:t>
      </w:r>
      <w:r>
        <w:rPr>
          <w:rFonts w:ascii="Arial" w:hAnsi="Arial" w:cs="Arial"/>
          <w:color w:val="111111"/>
          <w:shd w:val="clear" w:color="auto" w:fill="FDFDFD"/>
        </w:rPr>
        <w:t xml:space="preserve"> cv2.cvtColor function.</w:t>
      </w:r>
      <w:proofErr w:type="gramEnd"/>
      <w:r w:rsidRPr="00810CDA">
        <w:rPr>
          <w:rFonts w:ascii="Arial" w:hAnsi="Arial" w:cs="Arial"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 xml:space="preserve">We then apply a Gaussian filter to the grayscale </w:t>
      </w:r>
      <w:r>
        <w:rPr>
          <w:rFonts w:ascii="Arial" w:hAnsi="Arial" w:cs="Arial"/>
          <w:color w:val="111111"/>
          <w:shd w:val="clear" w:color="auto" w:fill="FDFDFD"/>
        </w:rPr>
        <w:t xml:space="preserve">image to remove noisy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pixels.W</w:t>
      </w:r>
      <w:r>
        <w:rPr>
          <w:rFonts w:ascii="Arial" w:hAnsi="Arial" w:cs="Arial"/>
          <w:color w:val="111111"/>
          <w:shd w:val="clear" w:color="auto" w:fill="FDFDFD"/>
        </w:rPr>
        <w:t>e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convert the grayscale image into a binary image using a threshold value of 90. All the pixel locations with grayscale values greater than 90 are set to 0 in the binary image and all the pixel locations with grayscale values less than 90 are se</w:t>
      </w:r>
      <w:r>
        <w:rPr>
          <w:rFonts w:ascii="Arial" w:hAnsi="Arial" w:cs="Arial"/>
          <w:color w:val="111111"/>
          <w:shd w:val="clear" w:color="auto" w:fill="FDFDFD"/>
        </w:rPr>
        <w:t xml:space="preserve">t to 255 in the binary </w:t>
      </w:r>
      <w:proofErr w:type="gramStart"/>
      <w:r>
        <w:rPr>
          <w:rFonts w:ascii="Arial" w:hAnsi="Arial" w:cs="Arial"/>
          <w:color w:val="111111"/>
          <w:shd w:val="clear" w:color="auto" w:fill="FDFDFD"/>
        </w:rPr>
        <w:t>image .</w:t>
      </w:r>
      <w:proofErr w:type="gramEnd"/>
      <w:r>
        <w:rPr>
          <w:rFonts w:ascii="Arial" w:hAnsi="Arial" w:cs="Arial"/>
          <w:color w:val="111111"/>
          <w:shd w:val="clear" w:color="auto" w:fill="FDFDFD"/>
        </w:rPr>
        <w:t xml:space="preserve"> W</w:t>
      </w:r>
      <w:r>
        <w:rPr>
          <w:rFonts w:ascii="Arial" w:hAnsi="Arial" w:cs="Arial"/>
          <w:color w:val="111111"/>
          <w:shd w:val="clear" w:color="auto" w:fill="FDFDFD"/>
        </w:rPr>
        <w:t>e calculate the c</w:t>
      </w:r>
      <w:r>
        <w:rPr>
          <w:rFonts w:ascii="Arial" w:hAnsi="Arial" w:cs="Arial"/>
          <w:color w:val="111111"/>
          <w:shd w:val="clear" w:color="auto" w:fill="FDFDFD"/>
        </w:rPr>
        <w:t xml:space="preserve">ontours in the image and then </w:t>
      </w:r>
      <w:r>
        <w:rPr>
          <w:rFonts w:ascii="Arial" w:hAnsi="Arial" w:cs="Arial"/>
          <w:color w:val="111111"/>
          <w:shd w:val="clear" w:color="auto" w:fill="FDFDFD"/>
        </w:rPr>
        <w:t xml:space="preserve">we calculate the bounding box for each </w:t>
      </w:r>
      <w:proofErr w:type="gramStart"/>
      <w:r>
        <w:rPr>
          <w:rFonts w:ascii="Arial" w:hAnsi="Arial" w:cs="Arial"/>
          <w:color w:val="111111"/>
          <w:shd w:val="clear" w:color="auto" w:fill="FDFDFD"/>
        </w:rPr>
        <w:t>contour</w:t>
      </w:r>
      <w:r>
        <w:rPr>
          <w:rFonts w:ascii="Arial" w:hAnsi="Arial" w:cs="Arial"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>.</w:t>
      </w:r>
      <w:proofErr w:type="gramEnd"/>
      <w:r>
        <w:rPr>
          <w:rFonts w:ascii="Arial" w:hAnsi="Arial" w:cs="Arial"/>
          <w:color w:val="111111"/>
          <w:shd w:val="clear" w:color="auto" w:fill="FDFDFD"/>
        </w:rPr>
        <w:t xml:space="preserve"> F</w:t>
      </w:r>
      <w:r>
        <w:rPr>
          <w:rFonts w:ascii="Arial" w:hAnsi="Arial" w:cs="Arial"/>
          <w:color w:val="111111"/>
          <w:shd w:val="clear" w:color="auto" w:fill="FDFDFD"/>
        </w:rPr>
        <w:t>or each bounding box, we generate a bounding squ</w:t>
      </w:r>
      <w:r>
        <w:rPr>
          <w:rFonts w:ascii="Arial" w:hAnsi="Arial" w:cs="Arial"/>
          <w:color w:val="111111"/>
          <w:shd w:val="clear" w:color="auto" w:fill="FDFDFD"/>
        </w:rPr>
        <w:t>are around each contour. W</w:t>
      </w:r>
      <w:r>
        <w:rPr>
          <w:rFonts w:ascii="Arial" w:hAnsi="Arial" w:cs="Arial"/>
          <w:color w:val="111111"/>
          <w:shd w:val="clear" w:color="auto" w:fill="FDFDFD"/>
        </w:rPr>
        <w:t xml:space="preserve">e then resize each bounding square to </w:t>
      </w:r>
      <w:r>
        <w:rPr>
          <w:rFonts w:ascii="Arial" w:hAnsi="Arial" w:cs="Arial"/>
          <w:color w:val="111111"/>
          <w:shd w:val="clear" w:color="auto" w:fill="FDFDFD"/>
        </w:rPr>
        <w:t xml:space="preserve">a size of 28×28 and dilate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it.W</w:t>
      </w:r>
      <w:r>
        <w:rPr>
          <w:rFonts w:ascii="Arial" w:hAnsi="Arial" w:cs="Arial"/>
          <w:color w:val="111111"/>
          <w:shd w:val="clear" w:color="auto" w:fill="FDFDFD"/>
        </w:rPr>
        <w:t>e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calculate the HOG features for each bounding</w:t>
      </w:r>
      <w:r>
        <w:rPr>
          <w:rFonts w:ascii="Arial" w:hAnsi="Arial" w:cs="Arial"/>
          <w:color w:val="111111"/>
          <w:shd w:val="clear" w:color="auto" w:fill="FDFDFD"/>
        </w:rPr>
        <w:t xml:space="preserve"> square [</w:t>
      </w:r>
      <w:r>
        <w:rPr>
          <w:rFonts w:ascii="Arial" w:hAnsi="Arial" w:cs="Arial"/>
          <w:color w:val="111111"/>
          <w:shd w:val="clear" w:color="auto" w:fill="FDFDFD"/>
        </w:rPr>
        <w:t>HOG feature vector for each bounding square should be of the same size for which the classifier was tra</w:t>
      </w:r>
      <w:r>
        <w:rPr>
          <w:rFonts w:ascii="Arial" w:hAnsi="Arial" w:cs="Arial"/>
          <w:color w:val="111111"/>
          <w:shd w:val="clear" w:color="auto" w:fill="FDFDFD"/>
        </w:rPr>
        <w:t>ined, as to avoid error]. W</w:t>
      </w:r>
      <w:r>
        <w:rPr>
          <w:rFonts w:ascii="Arial" w:hAnsi="Arial" w:cs="Arial"/>
          <w:color w:val="111111"/>
          <w:shd w:val="clear" w:color="auto" w:fill="FDFDFD"/>
        </w:rPr>
        <w:t xml:space="preserve">e predict </w:t>
      </w:r>
      <w:r>
        <w:rPr>
          <w:rFonts w:ascii="Arial" w:hAnsi="Arial" w:cs="Arial"/>
          <w:color w:val="111111"/>
          <w:shd w:val="clear" w:color="auto" w:fill="FDFDFD"/>
        </w:rPr>
        <w:t xml:space="preserve">the digit using our classifier and </w:t>
      </w:r>
      <w:r>
        <w:rPr>
          <w:rFonts w:ascii="Arial" w:hAnsi="Arial" w:cs="Arial"/>
          <w:color w:val="111111"/>
          <w:shd w:val="clear" w:color="auto" w:fill="FDFDFD"/>
        </w:rPr>
        <w:t>draw the bounding box and the predicted digit on the input image. </w:t>
      </w:r>
    </w:p>
    <w:p w:rsidR="007F60B4" w:rsidRDefault="007F60B4" w:rsidP="007F60B4">
      <w:pPr>
        <w:spacing w:line="276" w:lineRule="auto"/>
        <w:rPr>
          <w:rFonts w:cstheme="minorHAnsi"/>
          <w:color w:val="111111"/>
          <w:sz w:val="36"/>
          <w:szCs w:val="36"/>
          <w:u w:val="single"/>
          <w:shd w:val="clear" w:color="auto" w:fill="FDFDFD"/>
        </w:rPr>
      </w:pPr>
    </w:p>
    <w:p w:rsidR="008D517A" w:rsidRDefault="008D517A" w:rsidP="00C86D9F">
      <w:pPr>
        <w:rPr>
          <w:rFonts w:cstheme="minorHAnsi"/>
          <w:color w:val="111111"/>
          <w:sz w:val="36"/>
          <w:szCs w:val="36"/>
          <w:u w:val="single"/>
          <w:shd w:val="clear" w:color="auto" w:fill="FDFDFD"/>
        </w:rPr>
      </w:pPr>
    </w:p>
    <w:p w:rsidR="002F6441" w:rsidRDefault="00E35B3B" w:rsidP="00C86D9F">
      <w:pPr>
        <w:rPr>
          <w:rFonts w:cstheme="minorHAnsi"/>
          <w:color w:val="111111"/>
          <w:sz w:val="36"/>
          <w:szCs w:val="36"/>
          <w:u w:val="single"/>
          <w:shd w:val="clear" w:color="auto" w:fill="FDFDFD"/>
        </w:rPr>
      </w:pPr>
      <w:r>
        <w:rPr>
          <w:rFonts w:cstheme="minorHAnsi"/>
          <w:noProof/>
          <w:color w:val="111111"/>
          <w:sz w:val="36"/>
          <w:szCs w:val="36"/>
          <w:u w:val="single"/>
          <w:shd w:val="clear" w:color="auto" w:fill="FDFDF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292735</wp:posOffset>
            </wp:positionH>
            <wp:positionV relativeFrom="paragraph">
              <wp:posOffset>3382645</wp:posOffset>
            </wp:positionV>
            <wp:extent cx="5534025" cy="2982595"/>
            <wp:effectExtent l="0" t="0" r="9525" b="8255"/>
            <wp:wrapThrough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8-04-07 10-46-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4C87">
        <w:rPr>
          <w:rFonts w:cstheme="minorHAnsi"/>
          <w:noProof/>
          <w:color w:val="111111"/>
          <w:sz w:val="36"/>
          <w:szCs w:val="36"/>
          <w:u w:val="single"/>
          <w:shd w:val="clear" w:color="auto" w:fill="FDFDF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274955</wp:posOffset>
            </wp:positionH>
            <wp:positionV relativeFrom="paragraph">
              <wp:posOffset>424180</wp:posOffset>
            </wp:positionV>
            <wp:extent cx="5536565" cy="2861945"/>
            <wp:effectExtent l="0" t="0" r="6985" b="0"/>
            <wp:wrapThrough wrapText="bothSides">
              <wp:wrapPolygon edited="0">
                <wp:start x="0" y="0"/>
                <wp:lineTo x="0" y="21423"/>
                <wp:lineTo x="21553" y="21423"/>
                <wp:lineTo x="2155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8-04-07 11-00-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FE1">
        <w:rPr>
          <w:rFonts w:cstheme="minorHAnsi"/>
          <w:color w:val="111111"/>
          <w:sz w:val="36"/>
          <w:szCs w:val="36"/>
          <w:u w:val="single"/>
          <w:shd w:val="clear" w:color="auto" w:fill="FDFDFD"/>
        </w:rPr>
        <w:t xml:space="preserve">Sample </w:t>
      </w:r>
      <w:r w:rsidR="00D647EA" w:rsidRPr="00D647EA">
        <w:rPr>
          <w:rFonts w:cstheme="minorHAnsi"/>
          <w:color w:val="111111"/>
          <w:sz w:val="36"/>
          <w:szCs w:val="36"/>
          <w:u w:val="single"/>
          <w:shd w:val="clear" w:color="auto" w:fill="FDFDFD"/>
        </w:rPr>
        <w:t>Output:</w:t>
      </w:r>
      <w:bookmarkStart w:id="0" w:name="_GoBack"/>
      <w:bookmarkEnd w:id="0"/>
    </w:p>
    <w:p w:rsidR="005574EA" w:rsidRPr="005574EA" w:rsidRDefault="005574EA" w:rsidP="00C86D9F">
      <w:pPr>
        <w:rPr>
          <w:rFonts w:cstheme="minorHAnsi"/>
          <w:color w:val="111111"/>
          <w:sz w:val="20"/>
          <w:szCs w:val="20"/>
          <w:u w:val="single"/>
          <w:shd w:val="clear" w:color="auto" w:fill="FDFDFD"/>
        </w:rPr>
      </w:pPr>
    </w:p>
    <w:p w:rsidR="00D647EA" w:rsidRDefault="005574EA" w:rsidP="005574EA">
      <w:pPr>
        <w:rPr>
          <w:rFonts w:ascii="Arial" w:hAnsi="Arial" w:cs="Arial"/>
          <w:sz w:val="36"/>
          <w:szCs w:val="36"/>
          <w:u w:val="single"/>
        </w:rPr>
      </w:pPr>
      <w:r w:rsidRPr="005574EA">
        <w:rPr>
          <w:rFonts w:cstheme="minorHAnsi"/>
          <w:sz w:val="36"/>
          <w:szCs w:val="36"/>
          <w:u w:val="single"/>
        </w:rPr>
        <w:t>Conclusion:</w:t>
      </w:r>
    </w:p>
    <w:p w:rsidR="005574EA" w:rsidRPr="005574EA" w:rsidRDefault="005574EA" w:rsidP="005574EA">
      <w:pPr>
        <w:rPr>
          <w:rFonts w:ascii="Arial" w:hAnsi="Arial" w:cs="Arial"/>
          <w:sz w:val="36"/>
          <w:szCs w:val="36"/>
        </w:rPr>
      </w:pPr>
    </w:p>
    <w:p w:rsidR="005574EA" w:rsidRPr="005574EA" w:rsidRDefault="005574EA" w:rsidP="005574EA">
      <w:pPr>
        <w:rPr>
          <w:rFonts w:ascii="Arial" w:hAnsi="Arial" w:cs="Arial"/>
          <w:sz w:val="36"/>
          <w:szCs w:val="36"/>
          <w:u w:val="single"/>
        </w:rPr>
      </w:pPr>
      <w:r w:rsidRPr="005574EA">
        <w:rPr>
          <w:rFonts w:ascii="Arial" w:hAnsi="Arial" w:cs="Arial"/>
          <w:sz w:val="36"/>
          <w:szCs w:val="36"/>
        </w:rPr>
        <w:t xml:space="preserve">     </w:t>
      </w:r>
      <w:r>
        <w:rPr>
          <w:rFonts w:ascii="Arial" w:hAnsi="Arial" w:cs="Arial"/>
          <w:color w:val="111111"/>
          <w:shd w:val="clear" w:color="auto" w:fill="FFFFFF"/>
        </w:rPr>
        <w:t xml:space="preserve">We </w:t>
      </w:r>
      <w:r>
        <w:rPr>
          <w:rFonts w:ascii="Arial" w:hAnsi="Arial" w:cs="Arial"/>
          <w:color w:val="111111"/>
          <w:shd w:val="clear" w:color="auto" w:fill="FFFFFF"/>
        </w:rPr>
        <w:t>recognized</w:t>
      </w:r>
      <w:r w:rsidR="00E35B3B">
        <w:rPr>
          <w:rFonts w:ascii="Arial" w:hAnsi="Arial" w:cs="Arial"/>
          <w:color w:val="111111"/>
          <w:shd w:val="clear" w:color="auto" w:fill="FFFFFF"/>
        </w:rPr>
        <w:t xml:space="preserve"> and predicted</w:t>
      </w:r>
      <w:r>
        <w:rPr>
          <w:rFonts w:ascii="Arial" w:hAnsi="Arial" w:cs="Arial"/>
          <w:color w:val="111111"/>
          <w:shd w:val="clear" w:color="auto" w:fill="FFFFFF"/>
        </w:rPr>
        <w:t xml:space="preserve"> the handwritten digits from the user given input image and displayed the output image with boxes on the digits</w:t>
      </w:r>
      <w:r w:rsidR="00E35B3B">
        <w:rPr>
          <w:rFonts w:ascii="Arial" w:hAnsi="Arial" w:cs="Arial"/>
          <w:color w:val="111111"/>
          <w:shd w:val="clear" w:color="auto" w:fill="FFFFFF"/>
        </w:rPr>
        <w:t xml:space="preserve"> and printing the </w:t>
      </w:r>
      <w:r w:rsidR="00A67E12">
        <w:rPr>
          <w:rFonts w:ascii="Arial" w:hAnsi="Arial" w:cs="Arial"/>
          <w:color w:val="111111"/>
          <w:shd w:val="clear" w:color="auto" w:fill="FFFFFF"/>
        </w:rPr>
        <w:t>predicted</w:t>
      </w:r>
      <w:r w:rsidR="00FC6F5C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E35B3B">
        <w:rPr>
          <w:rFonts w:ascii="Arial" w:hAnsi="Arial" w:cs="Arial"/>
          <w:color w:val="111111"/>
          <w:shd w:val="clear" w:color="auto" w:fill="FFFFFF"/>
        </w:rPr>
        <w:t>values on the boxes in the output image.</w:t>
      </w:r>
    </w:p>
    <w:p w:rsidR="005574EA" w:rsidRDefault="005574EA" w:rsidP="005574E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         </w:t>
      </w:r>
    </w:p>
    <w:p w:rsidR="005574EA" w:rsidRPr="005574EA" w:rsidRDefault="005574EA" w:rsidP="005574E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         </w:t>
      </w:r>
    </w:p>
    <w:sectPr w:rsidR="005574EA" w:rsidRPr="0055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70" w:rsidRDefault="00301370" w:rsidP="00D647EA">
      <w:r>
        <w:separator/>
      </w:r>
    </w:p>
  </w:endnote>
  <w:endnote w:type="continuationSeparator" w:id="0">
    <w:p w:rsidR="00301370" w:rsidRDefault="00301370" w:rsidP="00D6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70" w:rsidRDefault="00301370" w:rsidP="00D647EA">
      <w:r>
        <w:separator/>
      </w:r>
    </w:p>
  </w:footnote>
  <w:footnote w:type="continuationSeparator" w:id="0">
    <w:p w:rsidR="00301370" w:rsidRDefault="00301370" w:rsidP="00D64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8D22A2"/>
    <w:multiLevelType w:val="hybridMultilevel"/>
    <w:tmpl w:val="9AC29BFC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054DEB"/>
    <w:multiLevelType w:val="hybridMultilevel"/>
    <w:tmpl w:val="4882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23191"/>
    <w:multiLevelType w:val="hybridMultilevel"/>
    <w:tmpl w:val="844CC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693849"/>
    <w:multiLevelType w:val="multilevel"/>
    <w:tmpl w:val="32D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20"/>
  </w:num>
  <w:num w:numId="22">
    <w:abstractNumId w:val="11"/>
  </w:num>
  <w:num w:numId="23">
    <w:abstractNumId w:val="26"/>
  </w:num>
  <w:num w:numId="24">
    <w:abstractNumId w:val="14"/>
  </w:num>
  <w:num w:numId="25">
    <w:abstractNumId w:val="17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9F"/>
    <w:rsid w:val="00044625"/>
    <w:rsid w:val="0006741E"/>
    <w:rsid w:val="00276E5E"/>
    <w:rsid w:val="002A6BDF"/>
    <w:rsid w:val="002E0FB6"/>
    <w:rsid w:val="002F6441"/>
    <w:rsid w:val="00301370"/>
    <w:rsid w:val="00374F2F"/>
    <w:rsid w:val="00400545"/>
    <w:rsid w:val="00494C87"/>
    <w:rsid w:val="00543480"/>
    <w:rsid w:val="005574EA"/>
    <w:rsid w:val="005B2B5B"/>
    <w:rsid w:val="00645252"/>
    <w:rsid w:val="006D3D74"/>
    <w:rsid w:val="007D53FA"/>
    <w:rsid w:val="007D7BDB"/>
    <w:rsid w:val="007F60B4"/>
    <w:rsid w:val="00810560"/>
    <w:rsid w:val="00810CDA"/>
    <w:rsid w:val="008D517A"/>
    <w:rsid w:val="0091249A"/>
    <w:rsid w:val="00A11290"/>
    <w:rsid w:val="00A67E12"/>
    <w:rsid w:val="00A9204E"/>
    <w:rsid w:val="00B5033F"/>
    <w:rsid w:val="00BD6B68"/>
    <w:rsid w:val="00C75FAC"/>
    <w:rsid w:val="00C86D9F"/>
    <w:rsid w:val="00CC1E52"/>
    <w:rsid w:val="00D647EA"/>
    <w:rsid w:val="00E018AC"/>
    <w:rsid w:val="00E35B3B"/>
    <w:rsid w:val="00F94FE1"/>
    <w:rsid w:val="00F95BC3"/>
    <w:rsid w:val="00FB1700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9AB1"/>
  <w15:chartTrackingRefBased/>
  <w15:docId w15:val="{027D6AFE-B53B-4A71-8B8C-5F47049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C86D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ju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256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nssn114@gmail.com</cp:lastModifiedBy>
  <cp:revision>26</cp:revision>
  <dcterms:created xsi:type="dcterms:W3CDTF">2018-04-06T05:53:00Z</dcterms:created>
  <dcterms:modified xsi:type="dcterms:W3CDTF">2018-04-07T05:54:00Z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